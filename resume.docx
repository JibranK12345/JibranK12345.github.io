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195B8" w14:textId="7A581C7A" w:rsidR="000A7984" w:rsidRPr="008C02A5" w:rsidRDefault="00106814">
      <w:pPr>
        <w:pStyle w:val="Title"/>
        <w:jc w:val="left"/>
        <w:rPr>
          <w:rFonts w:ascii="Calibri" w:hAnsi="Calibri"/>
          <w:sz w:val="32"/>
          <w:szCs w:val="32"/>
        </w:rPr>
      </w:pPr>
      <w:proofErr w:type="spellStart"/>
      <w:r>
        <w:rPr>
          <w:rFonts w:ascii="Calibri" w:hAnsi="Calibri"/>
          <w:sz w:val="32"/>
          <w:szCs w:val="32"/>
        </w:rPr>
        <w:t>Jibran</w:t>
      </w:r>
      <w:proofErr w:type="spellEnd"/>
      <w:r>
        <w:rPr>
          <w:rFonts w:ascii="Calibri" w:hAnsi="Calibri"/>
          <w:sz w:val="32"/>
          <w:szCs w:val="32"/>
        </w:rPr>
        <w:t xml:space="preserve"> Khalil</w:t>
      </w:r>
    </w:p>
    <w:p w14:paraId="1CE9ADB8" w14:textId="77777777" w:rsidR="000A7984" w:rsidRPr="004E692A" w:rsidRDefault="000A7984">
      <w:pPr>
        <w:pStyle w:val="Title"/>
        <w:jc w:val="right"/>
        <w:rPr>
          <w:rFonts w:ascii="Calibri" w:hAnsi="Calibri"/>
          <w:sz w:val="2"/>
          <w:szCs w:val="2"/>
        </w:rPr>
      </w:pPr>
    </w:p>
    <w:p w14:paraId="4BBA1CFF" w14:textId="77777777" w:rsidR="000A7984" w:rsidRPr="004E692A" w:rsidRDefault="000A7984">
      <w:pPr>
        <w:pStyle w:val="Title"/>
        <w:pBdr>
          <w:top w:val="single" w:sz="4" w:space="1" w:color="auto"/>
        </w:pBdr>
        <w:jc w:val="right"/>
        <w:rPr>
          <w:rFonts w:ascii="Calibri" w:hAnsi="Calibri"/>
          <w:sz w:val="2"/>
          <w:szCs w:val="2"/>
        </w:rPr>
      </w:pPr>
    </w:p>
    <w:p w14:paraId="3DF74278" w14:textId="58315A64" w:rsidR="000A7984" w:rsidRPr="00B0140A" w:rsidRDefault="00E6525A">
      <w:pPr>
        <w:jc w:val="right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https://www.</w:t>
      </w:r>
      <w:r w:rsidR="00106814" w:rsidRPr="00B0140A">
        <w:rPr>
          <w:rFonts w:asciiTheme="minorHAnsi" w:hAnsiTheme="minorHAnsi" w:cstheme="minorHAnsi"/>
          <w:sz w:val="18"/>
          <w:szCs w:val="18"/>
        </w:rPr>
        <w:t>jibrankhalil.com • 469-403-9218 • jibrankhalil@utexas.edu</w:t>
      </w:r>
    </w:p>
    <w:p w14:paraId="51BDDBA5" w14:textId="77777777" w:rsidR="000A7984" w:rsidRPr="004E692A" w:rsidRDefault="000A7984">
      <w:pPr>
        <w:rPr>
          <w:rFonts w:ascii="Calibri" w:hAnsi="Calibri"/>
          <w:sz w:val="16"/>
          <w:szCs w:val="16"/>
        </w:rPr>
      </w:pPr>
    </w:p>
    <w:p w14:paraId="0AC889ED" w14:textId="73F29BBC" w:rsidR="00106814" w:rsidRPr="00106814" w:rsidRDefault="000A7984" w:rsidP="00106814">
      <w:pPr>
        <w:pStyle w:val="Heading1"/>
        <w:pBdr>
          <w:bottom w:val="single" w:sz="6" w:space="1" w:color="auto"/>
        </w:pBdr>
        <w:rPr>
          <w:rFonts w:ascii="Calibri" w:hAnsi="Calibri"/>
          <w:sz w:val="20"/>
        </w:rPr>
      </w:pPr>
      <w:r w:rsidRPr="004E692A">
        <w:rPr>
          <w:rFonts w:ascii="Calibri" w:hAnsi="Calibri"/>
          <w:sz w:val="20"/>
        </w:rPr>
        <w:t>EDUCATION</w:t>
      </w:r>
    </w:p>
    <w:p w14:paraId="4BA7CA34" w14:textId="325DCF53" w:rsidR="000A7984" w:rsidRPr="007751CF" w:rsidRDefault="000A7984" w:rsidP="00F36FED">
      <w:pPr>
        <w:tabs>
          <w:tab w:val="left" w:pos="1008"/>
          <w:tab w:val="left" w:pos="2016"/>
          <w:tab w:val="left" w:pos="3024"/>
          <w:tab w:val="left" w:pos="4032"/>
          <w:tab w:val="left" w:pos="5040"/>
          <w:tab w:val="left" w:pos="6048"/>
          <w:tab w:val="left" w:pos="7056"/>
          <w:tab w:val="left" w:pos="7830"/>
          <w:tab w:val="left" w:pos="9072"/>
          <w:tab w:val="right" w:pos="10224"/>
        </w:tabs>
        <w:ind w:left="360"/>
        <w:rPr>
          <w:rFonts w:ascii="Calibri" w:hAnsi="Calibri"/>
          <w:b/>
          <w:i/>
          <w:iCs/>
          <w:sz w:val="20"/>
        </w:rPr>
      </w:pPr>
      <w:r w:rsidRPr="004E692A">
        <w:rPr>
          <w:rFonts w:ascii="Calibri" w:hAnsi="Calibri"/>
          <w:b/>
          <w:sz w:val="20"/>
        </w:rPr>
        <w:t>The University of Texas at Austin</w:t>
      </w:r>
      <w:r w:rsidRPr="004E692A">
        <w:rPr>
          <w:rFonts w:ascii="Calibri" w:hAnsi="Calibri"/>
          <w:b/>
          <w:sz w:val="20"/>
        </w:rPr>
        <w:tab/>
      </w:r>
      <w:r w:rsidRPr="004E692A">
        <w:rPr>
          <w:rFonts w:ascii="Calibri" w:hAnsi="Calibri"/>
          <w:b/>
          <w:sz w:val="20"/>
        </w:rPr>
        <w:tab/>
      </w:r>
      <w:r w:rsidRPr="004E692A">
        <w:rPr>
          <w:rFonts w:ascii="Calibri" w:hAnsi="Calibri"/>
          <w:b/>
          <w:sz w:val="20"/>
        </w:rPr>
        <w:tab/>
      </w:r>
      <w:r w:rsidR="0048079A" w:rsidRPr="004E692A">
        <w:rPr>
          <w:rFonts w:ascii="Calibri" w:hAnsi="Calibri"/>
          <w:b/>
          <w:sz w:val="20"/>
        </w:rPr>
        <w:tab/>
      </w:r>
      <w:r w:rsidR="0048079A" w:rsidRPr="004E692A">
        <w:rPr>
          <w:rFonts w:ascii="Calibri" w:hAnsi="Calibri"/>
          <w:b/>
          <w:sz w:val="20"/>
        </w:rPr>
        <w:tab/>
      </w:r>
      <w:r w:rsidR="00106814">
        <w:rPr>
          <w:rFonts w:ascii="Calibri" w:hAnsi="Calibri"/>
          <w:b/>
          <w:sz w:val="20"/>
        </w:rPr>
        <w:t xml:space="preserve">       </w:t>
      </w:r>
      <w:r w:rsidR="00106814" w:rsidRPr="007751CF">
        <w:rPr>
          <w:rFonts w:ascii="Calibri" w:hAnsi="Calibri"/>
          <w:b/>
          <w:bCs/>
          <w:i/>
          <w:iCs/>
          <w:sz w:val="20"/>
        </w:rPr>
        <w:t>August 2019 – May 202</w:t>
      </w:r>
      <w:r w:rsidR="00A8578A">
        <w:rPr>
          <w:rFonts w:ascii="Calibri" w:hAnsi="Calibri"/>
          <w:b/>
          <w:bCs/>
          <w:i/>
          <w:iCs/>
          <w:sz w:val="20"/>
        </w:rPr>
        <w:t>2</w:t>
      </w:r>
    </w:p>
    <w:p w14:paraId="5376DB64" w14:textId="77777777" w:rsidR="00106814" w:rsidRDefault="000A7984" w:rsidP="00106814">
      <w:pPr>
        <w:ind w:left="360"/>
        <w:rPr>
          <w:rFonts w:ascii="Calibri" w:hAnsi="Calibri"/>
          <w:i/>
          <w:sz w:val="20"/>
        </w:rPr>
      </w:pPr>
      <w:r w:rsidRPr="004E692A">
        <w:rPr>
          <w:rFonts w:ascii="Calibri" w:hAnsi="Calibri"/>
          <w:i/>
          <w:sz w:val="20"/>
        </w:rPr>
        <w:t>B.</w:t>
      </w:r>
      <w:r w:rsidR="00106814">
        <w:rPr>
          <w:rFonts w:ascii="Calibri" w:hAnsi="Calibri"/>
          <w:i/>
          <w:sz w:val="20"/>
        </w:rPr>
        <w:t>S</w:t>
      </w:r>
      <w:r w:rsidRPr="004E692A">
        <w:rPr>
          <w:rFonts w:ascii="Calibri" w:hAnsi="Calibri"/>
          <w:i/>
          <w:sz w:val="20"/>
        </w:rPr>
        <w:t xml:space="preserve">., </w:t>
      </w:r>
      <w:r w:rsidR="00106814">
        <w:rPr>
          <w:rFonts w:ascii="Calibri" w:hAnsi="Calibri"/>
          <w:i/>
          <w:sz w:val="20"/>
        </w:rPr>
        <w:t>Computer Science</w:t>
      </w:r>
      <w:r w:rsidR="00BE6EDB" w:rsidRPr="004E692A">
        <w:rPr>
          <w:rFonts w:ascii="Calibri" w:hAnsi="Calibri"/>
          <w:i/>
          <w:sz w:val="20"/>
        </w:rPr>
        <w:t xml:space="preserve"> </w:t>
      </w:r>
    </w:p>
    <w:p w14:paraId="00897278" w14:textId="482421F4" w:rsidR="000A7984" w:rsidRDefault="00106814" w:rsidP="00106814">
      <w:pPr>
        <w:ind w:left="360"/>
        <w:rPr>
          <w:rFonts w:asciiTheme="minorHAnsi" w:hAnsiTheme="minorHAnsi" w:cstheme="minorHAnsi"/>
          <w:sz w:val="20"/>
        </w:rPr>
      </w:pPr>
      <w:r w:rsidRPr="00207352">
        <w:rPr>
          <w:rFonts w:asciiTheme="minorHAnsi" w:hAnsiTheme="minorHAnsi" w:cstheme="minorHAnsi"/>
          <w:b/>
          <w:bCs/>
          <w:sz w:val="20"/>
        </w:rPr>
        <w:t>Relevant Coursework:</w:t>
      </w:r>
      <w:r w:rsidRPr="00207352">
        <w:rPr>
          <w:rFonts w:asciiTheme="minorHAnsi" w:hAnsiTheme="minorHAnsi" w:cstheme="minorHAnsi"/>
          <w:sz w:val="20"/>
        </w:rPr>
        <w:t xml:space="preserve"> Data Structures, Multi-Variable Calculus, Discrete Math</w:t>
      </w:r>
      <w:r w:rsidR="009D1011">
        <w:rPr>
          <w:rFonts w:asciiTheme="minorHAnsi" w:hAnsiTheme="minorHAnsi" w:cstheme="minorHAnsi"/>
          <w:sz w:val="20"/>
        </w:rPr>
        <w:t>, Longhorn Startup Seminar</w:t>
      </w:r>
    </w:p>
    <w:p w14:paraId="3F05C853" w14:textId="77777777" w:rsidR="0019080D" w:rsidRPr="00207352" w:rsidRDefault="0019080D" w:rsidP="0019080D">
      <w:pPr>
        <w:pStyle w:val="Heading1"/>
        <w:pBdr>
          <w:bottom w:val="single" w:sz="6" w:space="1" w:color="auto"/>
        </w:pBd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PROJECTS</w:t>
      </w:r>
    </w:p>
    <w:p w14:paraId="5BE2F3F0" w14:textId="3B9591CE" w:rsidR="0019080D" w:rsidRPr="004E692A" w:rsidRDefault="00B9527C" w:rsidP="0019080D">
      <w:pPr>
        <w:tabs>
          <w:tab w:val="left" w:pos="1008"/>
          <w:tab w:val="left" w:pos="2016"/>
          <w:tab w:val="left" w:pos="3024"/>
          <w:tab w:val="left" w:pos="4032"/>
          <w:tab w:val="left" w:pos="5040"/>
          <w:tab w:val="left" w:pos="6048"/>
          <w:tab w:val="left" w:pos="7056"/>
          <w:tab w:val="left" w:pos="7830"/>
          <w:tab w:val="right" w:pos="10224"/>
        </w:tabs>
        <w:ind w:left="360"/>
        <w:rPr>
          <w:rFonts w:ascii="Calibri" w:hAnsi="Calibri"/>
          <w:sz w:val="20"/>
        </w:rPr>
      </w:pPr>
      <w:r>
        <w:rPr>
          <w:rFonts w:ascii="Calibri" w:hAnsi="Calibri"/>
          <w:b/>
          <w:sz w:val="20"/>
        </w:rPr>
        <w:t xml:space="preserve">Sole </w:t>
      </w:r>
      <w:r w:rsidR="0019080D">
        <w:rPr>
          <w:rFonts w:ascii="Calibri" w:hAnsi="Calibri"/>
          <w:b/>
          <w:sz w:val="20"/>
        </w:rPr>
        <w:t>Developer / Creator</w:t>
      </w:r>
      <w:r w:rsidR="0019080D">
        <w:rPr>
          <w:rFonts w:ascii="Calibri" w:hAnsi="Calibri"/>
          <w:sz w:val="20"/>
        </w:rPr>
        <w:t xml:space="preserve"> </w:t>
      </w:r>
      <w:r w:rsidR="0019080D" w:rsidRPr="009D1011">
        <w:rPr>
          <w:rFonts w:ascii="Calibri" w:hAnsi="Calibri"/>
          <w:b/>
          <w:bCs/>
          <w:sz w:val="20"/>
        </w:rPr>
        <w:t xml:space="preserve">- </w:t>
      </w:r>
      <w:proofErr w:type="spellStart"/>
      <w:r w:rsidR="0019080D" w:rsidRPr="009D1011">
        <w:rPr>
          <w:rFonts w:ascii="Calibri" w:hAnsi="Calibri"/>
          <w:b/>
          <w:bCs/>
          <w:sz w:val="20"/>
        </w:rPr>
        <w:t>Peeko</w:t>
      </w:r>
      <w:proofErr w:type="spellEnd"/>
      <w:r w:rsidR="0019080D" w:rsidRPr="009D1011">
        <w:rPr>
          <w:rFonts w:ascii="Calibri" w:hAnsi="Calibri"/>
          <w:b/>
          <w:bCs/>
          <w:sz w:val="20"/>
        </w:rPr>
        <w:t xml:space="preserve"> (iOS Application)</w:t>
      </w:r>
      <w:r w:rsidR="0019080D" w:rsidRPr="009D1011">
        <w:rPr>
          <w:rFonts w:ascii="Calibri" w:hAnsi="Calibri"/>
          <w:b/>
          <w:bCs/>
          <w:sz w:val="20"/>
        </w:rPr>
        <w:tab/>
      </w:r>
      <w:r w:rsidR="0019080D" w:rsidRPr="004E692A">
        <w:rPr>
          <w:rFonts w:ascii="Calibri" w:hAnsi="Calibri"/>
          <w:sz w:val="20"/>
        </w:rPr>
        <w:tab/>
      </w:r>
      <w:r w:rsidR="0019080D" w:rsidRPr="004E692A">
        <w:rPr>
          <w:rFonts w:ascii="Calibri" w:hAnsi="Calibri"/>
          <w:sz w:val="20"/>
        </w:rPr>
        <w:tab/>
      </w:r>
      <w:r w:rsidR="0019080D" w:rsidRPr="004E692A">
        <w:rPr>
          <w:rFonts w:ascii="Calibri" w:hAnsi="Calibri"/>
          <w:sz w:val="20"/>
        </w:rPr>
        <w:tab/>
      </w:r>
      <w:r w:rsidR="0019080D">
        <w:rPr>
          <w:rFonts w:ascii="Calibri" w:hAnsi="Calibri"/>
          <w:sz w:val="20"/>
        </w:rPr>
        <w:tab/>
        <w:t xml:space="preserve"> </w:t>
      </w:r>
      <w:r w:rsidR="0019080D" w:rsidRPr="007751CF">
        <w:rPr>
          <w:rFonts w:ascii="Calibri" w:hAnsi="Calibri"/>
          <w:b/>
          <w:bCs/>
          <w:i/>
          <w:iCs/>
          <w:sz w:val="20"/>
        </w:rPr>
        <w:t xml:space="preserve">December 2017 – </w:t>
      </w:r>
      <w:r w:rsidR="0019080D">
        <w:rPr>
          <w:rFonts w:ascii="Calibri" w:hAnsi="Calibri"/>
          <w:b/>
          <w:bCs/>
          <w:i/>
          <w:iCs/>
          <w:sz w:val="20"/>
        </w:rPr>
        <w:t>Current</w:t>
      </w:r>
    </w:p>
    <w:p w14:paraId="2CB52B96" w14:textId="77777777" w:rsidR="0019080D" w:rsidRPr="00207352" w:rsidRDefault="0019080D" w:rsidP="0019080D">
      <w:pPr>
        <w:ind w:left="360"/>
        <w:rPr>
          <w:rFonts w:asciiTheme="minorHAnsi" w:hAnsiTheme="minorHAnsi" w:cstheme="minorHAnsi"/>
          <w:sz w:val="20"/>
        </w:rPr>
      </w:pPr>
      <w:r w:rsidRPr="00207352">
        <w:rPr>
          <w:rFonts w:asciiTheme="minorHAnsi" w:hAnsiTheme="minorHAnsi" w:cstheme="minorHAnsi"/>
          <w:sz w:val="20"/>
        </w:rPr>
        <w:t>Anonymous social networking platform focused on authentic conversations with friends about topics on users</w:t>
      </w:r>
      <w:r>
        <w:rPr>
          <w:rFonts w:asciiTheme="minorHAnsi" w:hAnsiTheme="minorHAnsi" w:cstheme="minorHAnsi"/>
          <w:sz w:val="20"/>
        </w:rPr>
        <w:t>’</w:t>
      </w:r>
      <w:r w:rsidRPr="00207352">
        <w:rPr>
          <w:rFonts w:asciiTheme="minorHAnsi" w:hAnsiTheme="minorHAnsi" w:cstheme="minorHAnsi"/>
          <w:sz w:val="20"/>
        </w:rPr>
        <w:t xml:space="preserve"> minds </w:t>
      </w:r>
    </w:p>
    <w:p w14:paraId="3D55D476" w14:textId="77777777" w:rsidR="0019080D" w:rsidRDefault="0019080D" w:rsidP="0019080D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0"/>
        </w:rPr>
      </w:pPr>
      <w:r w:rsidRPr="00207352">
        <w:rPr>
          <w:rFonts w:asciiTheme="minorHAnsi" w:hAnsiTheme="minorHAnsi" w:cstheme="minorHAnsi"/>
          <w:sz w:val="20"/>
        </w:rPr>
        <w:t>Swift, Node.js, Firebase, Google Cloud Storage / Functions</w:t>
      </w:r>
    </w:p>
    <w:p w14:paraId="20C48AD6" w14:textId="0F6AB81B" w:rsidR="0019080D" w:rsidRDefault="00B9527C" w:rsidP="0019080D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I</w:t>
      </w:r>
      <w:r w:rsidR="0019080D">
        <w:rPr>
          <w:rFonts w:asciiTheme="minorHAnsi" w:hAnsiTheme="minorHAnsi" w:cstheme="minorHAnsi"/>
          <w:sz w:val="20"/>
        </w:rPr>
        <w:t>nitially launched September 2018, relaunched May 2019</w:t>
      </w:r>
    </w:p>
    <w:p w14:paraId="2F0EF0A9" w14:textId="77777777" w:rsidR="0019080D" w:rsidRPr="00207352" w:rsidRDefault="0019080D" w:rsidP="0019080D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0"/>
        </w:rPr>
      </w:pPr>
      <w:r w:rsidRPr="00DD2E22">
        <w:rPr>
          <w:rFonts w:asciiTheme="minorHAnsi" w:hAnsiTheme="minorHAnsi" w:cstheme="minorHAnsi"/>
          <w:b/>
          <w:bCs/>
          <w:sz w:val="20"/>
        </w:rPr>
        <w:t>Backend</w:t>
      </w:r>
      <w:r>
        <w:rPr>
          <w:rFonts w:asciiTheme="minorHAnsi" w:hAnsiTheme="minorHAnsi" w:cstheme="minorHAnsi"/>
          <w:sz w:val="20"/>
        </w:rPr>
        <w:t>: Photo storage, notification system, conversation encryption, reporting functionality, expiring topics, mostly enabled through cloud functions and storage</w:t>
      </w:r>
    </w:p>
    <w:p w14:paraId="6B3350B8" w14:textId="45FA47A7" w:rsidR="0019080D" w:rsidRDefault="00A86B33" w:rsidP="0019080D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0"/>
        </w:rPr>
      </w:pPr>
      <w:r w:rsidRPr="00DD2E22">
        <w:rPr>
          <w:rFonts w:asciiTheme="minorHAnsi" w:hAnsiTheme="minorHAnsi" w:cstheme="minorHAnsi"/>
          <w:b/>
          <w:bCs/>
          <w:sz w:val="20"/>
        </w:rPr>
        <w:t>Frontend</w:t>
      </w:r>
      <w:r w:rsidR="0019080D">
        <w:rPr>
          <w:rFonts w:asciiTheme="minorHAnsi" w:hAnsiTheme="minorHAnsi" w:cstheme="minorHAnsi"/>
          <w:sz w:val="20"/>
        </w:rPr>
        <w:t xml:space="preserve">: </w:t>
      </w:r>
      <w:r w:rsidR="0019080D" w:rsidRPr="00207352">
        <w:rPr>
          <w:rFonts w:asciiTheme="minorHAnsi" w:hAnsiTheme="minorHAnsi" w:cstheme="minorHAnsi"/>
          <w:sz w:val="20"/>
        </w:rPr>
        <w:t xml:space="preserve"> </w:t>
      </w:r>
      <w:r w:rsidR="0019080D">
        <w:rPr>
          <w:rFonts w:asciiTheme="minorHAnsi" w:hAnsiTheme="minorHAnsi" w:cstheme="minorHAnsi"/>
          <w:sz w:val="20"/>
        </w:rPr>
        <w:t>Contact importation, photo / conversation caching, camera functionality, extensive user interface</w:t>
      </w:r>
    </w:p>
    <w:p w14:paraId="2AAC8E11" w14:textId="77777777" w:rsidR="0019080D" w:rsidRDefault="0019080D" w:rsidP="0019080D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Developed unique algorithm to determine peeks required per topic</w:t>
      </w:r>
    </w:p>
    <w:p w14:paraId="38D2F951" w14:textId="77777777" w:rsidR="0019080D" w:rsidRDefault="0019080D" w:rsidP="0019080D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Decreased data consumption and latency through cloud functions and a combination of different databases</w:t>
      </w:r>
    </w:p>
    <w:p w14:paraId="10B37BC9" w14:textId="77777777" w:rsidR="0019080D" w:rsidRDefault="0019080D" w:rsidP="0019080D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Created advertising campaign for app’s launch, responded to user feedback to release updates</w:t>
      </w:r>
    </w:p>
    <w:p w14:paraId="50A07BF3" w14:textId="262658C1" w:rsidR="0019080D" w:rsidRPr="00463B5A" w:rsidRDefault="0019080D" w:rsidP="0019080D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Addresses negativity within current networks by focusing on ideas first and identity second</w:t>
      </w:r>
    </w:p>
    <w:p w14:paraId="37C00061" w14:textId="0724761D" w:rsidR="0019080D" w:rsidRPr="004E692A" w:rsidRDefault="00B9527C" w:rsidP="0019080D">
      <w:pPr>
        <w:tabs>
          <w:tab w:val="left" w:pos="1008"/>
          <w:tab w:val="left" w:pos="2016"/>
          <w:tab w:val="left" w:pos="3024"/>
          <w:tab w:val="left" w:pos="4032"/>
          <w:tab w:val="left" w:pos="5040"/>
          <w:tab w:val="left" w:pos="6048"/>
          <w:tab w:val="left" w:pos="7056"/>
          <w:tab w:val="left" w:pos="7830"/>
          <w:tab w:val="right" w:pos="10224"/>
        </w:tabs>
        <w:ind w:left="360"/>
        <w:rPr>
          <w:rFonts w:ascii="Calibri" w:hAnsi="Calibri"/>
          <w:sz w:val="20"/>
        </w:rPr>
      </w:pPr>
      <w:r>
        <w:rPr>
          <w:rFonts w:ascii="Calibri" w:hAnsi="Calibri"/>
          <w:b/>
          <w:sz w:val="20"/>
        </w:rPr>
        <w:t xml:space="preserve">Sole </w:t>
      </w:r>
      <w:r w:rsidR="0019080D">
        <w:rPr>
          <w:rFonts w:ascii="Calibri" w:hAnsi="Calibri"/>
          <w:b/>
          <w:sz w:val="20"/>
        </w:rPr>
        <w:t>Developer / Creator</w:t>
      </w:r>
      <w:r w:rsidR="0019080D">
        <w:rPr>
          <w:rFonts w:ascii="Calibri" w:hAnsi="Calibri"/>
          <w:sz w:val="20"/>
        </w:rPr>
        <w:t xml:space="preserve"> </w:t>
      </w:r>
      <w:r w:rsidR="0019080D" w:rsidRPr="009D1011">
        <w:rPr>
          <w:rFonts w:ascii="Calibri" w:hAnsi="Calibri"/>
          <w:b/>
          <w:bCs/>
          <w:sz w:val="20"/>
        </w:rPr>
        <w:t>- Scan to Sheets (iOS Application)</w:t>
      </w:r>
      <w:r w:rsidR="0019080D" w:rsidRPr="004E692A">
        <w:rPr>
          <w:rFonts w:ascii="Calibri" w:hAnsi="Calibri"/>
          <w:b/>
          <w:sz w:val="20"/>
        </w:rPr>
        <w:tab/>
      </w:r>
      <w:r w:rsidR="0019080D" w:rsidRPr="004E692A">
        <w:rPr>
          <w:rFonts w:ascii="Calibri" w:hAnsi="Calibri"/>
          <w:sz w:val="20"/>
        </w:rPr>
        <w:tab/>
      </w:r>
      <w:r w:rsidR="0019080D" w:rsidRPr="004E692A">
        <w:rPr>
          <w:rFonts w:ascii="Calibri" w:hAnsi="Calibri"/>
          <w:sz w:val="20"/>
        </w:rPr>
        <w:tab/>
      </w:r>
      <w:r w:rsidR="0019080D">
        <w:rPr>
          <w:rFonts w:ascii="Calibri" w:hAnsi="Calibri"/>
          <w:sz w:val="20"/>
        </w:rPr>
        <w:t xml:space="preserve">           </w:t>
      </w:r>
      <w:r w:rsidR="0019080D">
        <w:rPr>
          <w:rFonts w:ascii="Calibri" w:hAnsi="Calibri"/>
          <w:sz w:val="20"/>
        </w:rPr>
        <w:tab/>
      </w:r>
      <w:r w:rsidR="0019080D" w:rsidRPr="00E12A14">
        <w:rPr>
          <w:rFonts w:ascii="Calibri" w:hAnsi="Calibri"/>
          <w:b/>
          <w:bCs/>
          <w:i/>
          <w:iCs/>
          <w:sz w:val="20"/>
        </w:rPr>
        <w:t>August</w:t>
      </w:r>
      <w:r w:rsidR="0019080D" w:rsidRPr="007751CF">
        <w:rPr>
          <w:rFonts w:ascii="Calibri" w:hAnsi="Calibri"/>
          <w:b/>
          <w:bCs/>
          <w:i/>
          <w:iCs/>
          <w:sz w:val="20"/>
        </w:rPr>
        <w:t xml:space="preserve"> 2018 – </w:t>
      </w:r>
      <w:r w:rsidR="0019080D">
        <w:rPr>
          <w:rFonts w:ascii="Calibri" w:hAnsi="Calibri"/>
          <w:b/>
          <w:bCs/>
          <w:i/>
          <w:iCs/>
          <w:sz w:val="20"/>
        </w:rPr>
        <w:t>Current</w:t>
      </w:r>
    </w:p>
    <w:p w14:paraId="5BDB60AE" w14:textId="77777777" w:rsidR="0019080D" w:rsidRPr="00EA6DBF" w:rsidRDefault="0019080D" w:rsidP="0019080D">
      <w:pPr>
        <w:ind w:left="36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System to take attendance and manage inventory by uploading scanned barcodes / QR codes into specified Google Sheet </w:t>
      </w:r>
    </w:p>
    <w:p w14:paraId="0A18CC14" w14:textId="77777777" w:rsidR="0019080D" w:rsidRDefault="0019080D" w:rsidP="0019080D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0"/>
        </w:rPr>
      </w:pPr>
      <w:r w:rsidRPr="00207352">
        <w:rPr>
          <w:rFonts w:asciiTheme="minorHAnsi" w:hAnsiTheme="minorHAnsi" w:cstheme="minorHAnsi"/>
          <w:sz w:val="20"/>
        </w:rPr>
        <w:t xml:space="preserve">Swift, </w:t>
      </w:r>
      <w:r>
        <w:rPr>
          <w:rFonts w:asciiTheme="minorHAnsi" w:hAnsiTheme="minorHAnsi" w:cstheme="minorHAnsi"/>
          <w:sz w:val="20"/>
        </w:rPr>
        <w:t>Google Sheets API</w:t>
      </w:r>
    </w:p>
    <w:p w14:paraId="7459DF13" w14:textId="77777777" w:rsidR="0019080D" w:rsidRPr="00207352" w:rsidRDefault="0019080D" w:rsidP="0019080D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Sole developer, launched September 2018</w:t>
      </w:r>
    </w:p>
    <w:p w14:paraId="36CFC481" w14:textId="77777777" w:rsidR="0019080D" w:rsidRDefault="0019080D" w:rsidP="0019080D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Downloaded in 60+ countries and 5000+ times, adapted by teachers, organizations, and companies</w:t>
      </w:r>
    </w:p>
    <w:p w14:paraId="5BB25237" w14:textId="77777777" w:rsidR="0019080D" w:rsidRDefault="0019080D" w:rsidP="0019080D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Trained teachers through videos and tutorials on app implementation within their classrooms </w:t>
      </w:r>
    </w:p>
    <w:p w14:paraId="63090183" w14:textId="77777777" w:rsidR="0019080D" w:rsidRDefault="0019080D" w:rsidP="0019080D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Used by multiple schools in the Lewisville School District to check-out Apple Pencils to students</w:t>
      </w:r>
    </w:p>
    <w:p w14:paraId="2D3756B2" w14:textId="6F97CF87" w:rsidR="0019080D" w:rsidRDefault="0019080D" w:rsidP="0019080D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Addresses the inefficiency with existing inventory and attendance systems in organizations</w:t>
      </w:r>
    </w:p>
    <w:p w14:paraId="20CC58D4" w14:textId="36A48BB9" w:rsidR="008F6D72" w:rsidRDefault="008F6D72" w:rsidP="008F6D72">
      <w:pPr>
        <w:tabs>
          <w:tab w:val="left" w:pos="1008"/>
          <w:tab w:val="left" w:pos="2016"/>
          <w:tab w:val="left" w:pos="3024"/>
          <w:tab w:val="left" w:pos="4032"/>
          <w:tab w:val="left" w:pos="5040"/>
          <w:tab w:val="left" w:pos="6048"/>
          <w:tab w:val="left" w:pos="7056"/>
          <w:tab w:val="left" w:pos="7830"/>
          <w:tab w:val="right" w:pos="10224"/>
        </w:tabs>
        <w:ind w:firstLine="360"/>
        <w:rPr>
          <w:rFonts w:ascii="Calibri" w:hAnsi="Calibri"/>
          <w:b/>
          <w:bCs/>
          <w:i/>
          <w:iCs/>
          <w:sz w:val="20"/>
        </w:rPr>
      </w:pPr>
      <w:r>
        <w:rPr>
          <w:rFonts w:ascii="Calibri" w:hAnsi="Calibri"/>
          <w:b/>
          <w:sz w:val="20"/>
        </w:rPr>
        <w:t xml:space="preserve">Developer – </w:t>
      </w:r>
      <w:proofErr w:type="spellStart"/>
      <w:r>
        <w:rPr>
          <w:rFonts w:ascii="Calibri" w:hAnsi="Calibri"/>
          <w:b/>
          <w:sz w:val="20"/>
        </w:rPr>
        <w:t>Stutterless</w:t>
      </w:r>
      <w:proofErr w:type="spellEnd"/>
      <w:r w:rsidR="00984990">
        <w:rPr>
          <w:rFonts w:ascii="Calibri" w:hAnsi="Calibri"/>
          <w:b/>
          <w:sz w:val="20"/>
        </w:rPr>
        <w:t xml:space="preserve"> (iOS Application)</w:t>
      </w:r>
      <w:r>
        <w:rPr>
          <w:rFonts w:ascii="Calibri" w:hAnsi="Calibri"/>
          <w:b/>
          <w:sz w:val="20"/>
        </w:rPr>
        <w:t xml:space="preserve">, </w:t>
      </w:r>
      <w:proofErr w:type="spellStart"/>
      <w:r>
        <w:rPr>
          <w:rFonts w:ascii="Calibri" w:hAnsi="Calibri"/>
          <w:b/>
          <w:sz w:val="20"/>
        </w:rPr>
        <w:t>HackTX</w:t>
      </w:r>
      <w:proofErr w:type="spellEnd"/>
      <w:r>
        <w:rPr>
          <w:rFonts w:ascii="Calibri" w:hAnsi="Calibri"/>
          <w:b/>
          <w:sz w:val="20"/>
        </w:rPr>
        <w:t xml:space="preserve"> </w:t>
      </w:r>
      <w:r w:rsidR="00B42731">
        <w:rPr>
          <w:rFonts w:ascii="Calibri" w:hAnsi="Calibri"/>
          <w:b/>
          <w:sz w:val="20"/>
        </w:rPr>
        <w:t>Hackathon</w:t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</w:r>
      <w:r>
        <w:rPr>
          <w:rFonts w:ascii="Calibri" w:hAnsi="Calibri"/>
          <w:b/>
          <w:bCs/>
          <w:i/>
          <w:iCs/>
          <w:sz w:val="20"/>
        </w:rPr>
        <w:t>November</w:t>
      </w:r>
      <w:r w:rsidRPr="007751CF">
        <w:rPr>
          <w:rFonts w:ascii="Calibri" w:hAnsi="Calibri"/>
          <w:b/>
          <w:bCs/>
          <w:i/>
          <w:iCs/>
          <w:sz w:val="20"/>
        </w:rPr>
        <w:t xml:space="preserve"> 2019</w:t>
      </w:r>
    </w:p>
    <w:p w14:paraId="71D5B5A7" w14:textId="2EA6CF11" w:rsidR="00460BFC" w:rsidRDefault="008F6D72" w:rsidP="00460BFC">
      <w:pPr>
        <w:ind w:firstLine="36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Machine learning application that recognizes stuttering within speech and provides </w:t>
      </w:r>
      <w:r w:rsidR="00504564">
        <w:rPr>
          <w:rFonts w:ascii="Calibri" w:hAnsi="Calibri"/>
          <w:sz w:val="20"/>
        </w:rPr>
        <w:t>real-time</w:t>
      </w:r>
      <w:r w:rsidR="00A54403">
        <w:rPr>
          <w:rFonts w:ascii="Calibri" w:hAnsi="Calibri"/>
          <w:sz w:val="20"/>
        </w:rPr>
        <w:t xml:space="preserve"> </w:t>
      </w:r>
      <w:r>
        <w:rPr>
          <w:rFonts w:ascii="Calibri" w:hAnsi="Calibri"/>
          <w:sz w:val="20"/>
        </w:rPr>
        <w:t>visual feedback</w:t>
      </w:r>
    </w:p>
    <w:p w14:paraId="6D22B356" w14:textId="5CAC398B" w:rsidR="00460BFC" w:rsidRPr="00460BFC" w:rsidRDefault="00460BFC" w:rsidP="00460BFC">
      <w:pPr>
        <w:numPr>
          <w:ilvl w:val="0"/>
          <w:numId w:val="25"/>
        </w:num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Responsible for developing iOS application, collecting data, and developing </w:t>
      </w:r>
      <w:proofErr w:type="spellStart"/>
      <w:r>
        <w:rPr>
          <w:rFonts w:ascii="Calibri" w:hAnsi="Calibri"/>
          <w:sz w:val="20"/>
        </w:rPr>
        <w:t>CoreML</w:t>
      </w:r>
      <w:proofErr w:type="spellEnd"/>
      <w:r>
        <w:rPr>
          <w:rFonts w:ascii="Calibri" w:hAnsi="Calibri"/>
          <w:sz w:val="20"/>
        </w:rPr>
        <w:t xml:space="preserve"> model</w:t>
      </w:r>
    </w:p>
    <w:p w14:paraId="1E1FBA2C" w14:textId="5E526A65" w:rsidR="003351BA" w:rsidRDefault="003351BA" w:rsidP="008F6D72">
      <w:pPr>
        <w:numPr>
          <w:ilvl w:val="0"/>
          <w:numId w:val="25"/>
        </w:num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Calculates which durations of speech contain significant stuttering</w:t>
      </w:r>
      <w:r w:rsidR="00E53024">
        <w:rPr>
          <w:rFonts w:ascii="Calibri" w:hAnsi="Calibri"/>
          <w:sz w:val="20"/>
        </w:rPr>
        <w:t>, displays improvement over time</w:t>
      </w:r>
    </w:p>
    <w:p w14:paraId="683AE786" w14:textId="77777777" w:rsidR="00504564" w:rsidRDefault="00504564" w:rsidP="00504564">
      <w:pPr>
        <w:tabs>
          <w:tab w:val="left" w:pos="1008"/>
          <w:tab w:val="left" w:pos="2016"/>
          <w:tab w:val="left" w:pos="3024"/>
          <w:tab w:val="left" w:pos="4032"/>
          <w:tab w:val="left" w:pos="5040"/>
          <w:tab w:val="left" w:pos="6048"/>
          <w:tab w:val="left" w:pos="7056"/>
          <w:tab w:val="left" w:pos="7830"/>
          <w:tab w:val="right" w:pos="10224"/>
        </w:tabs>
        <w:ind w:left="360"/>
        <w:rPr>
          <w:rFonts w:ascii="Calibri" w:hAnsi="Calibri"/>
          <w:b/>
          <w:bCs/>
          <w:i/>
          <w:iCs/>
          <w:sz w:val="20"/>
        </w:rPr>
      </w:pPr>
      <w:r>
        <w:rPr>
          <w:rFonts w:ascii="Calibri" w:hAnsi="Calibri"/>
          <w:b/>
          <w:sz w:val="20"/>
        </w:rPr>
        <w:t>Sole Developer / Creator</w:t>
      </w:r>
      <w:r>
        <w:rPr>
          <w:rFonts w:ascii="Calibri" w:hAnsi="Calibri"/>
          <w:sz w:val="20"/>
        </w:rPr>
        <w:t xml:space="preserve"> </w:t>
      </w:r>
      <w:r>
        <w:rPr>
          <w:rFonts w:ascii="Calibri" w:hAnsi="Calibri"/>
          <w:b/>
          <w:bCs/>
          <w:sz w:val="20"/>
        </w:rPr>
        <w:t>–</w:t>
      </w:r>
      <w:r w:rsidRPr="009D1011">
        <w:rPr>
          <w:rFonts w:ascii="Calibri" w:hAnsi="Calibri"/>
          <w:b/>
          <w:bCs/>
          <w:sz w:val="20"/>
        </w:rPr>
        <w:t xml:space="preserve"> </w:t>
      </w:r>
      <w:r>
        <w:rPr>
          <w:rFonts w:ascii="Calibri" w:hAnsi="Calibri"/>
          <w:b/>
          <w:bCs/>
          <w:sz w:val="20"/>
        </w:rPr>
        <w:t>Until Next Week</w:t>
      </w:r>
      <w:r w:rsidRPr="009D1011">
        <w:rPr>
          <w:rFonts w:ascii="Calibri" w:hAnsi="Calibri"/>
          <w:b/>
          <w:bCs/>
          <w:sz w:val="20"/>
        </w:rPr>
        <w:t xml:space="preserve"> (iOS Application)</w:t>
      </w:r>
      <w:r w:rsidRPr="004E692A">
        <w:rPr>
          <w:rFonts w:ascii="Calibri" w:hAnsi="Calibri"/>
          <w:b/>
          <w:sz w:val="20"/>
        </w:rPr>
        <w:tab/>
      </w:r>
      <w:r w:rsidRPr="004E692A">
        <w:rPr>
          <w:rFonts w:ascii="Calibri" w:hAnsi="Calibri"/>
          <w:sz w:val="20"/>
        </w:rPr>
        <w:tab/>
      </w:r>
      <w:r w:rsidRPr="004E692A"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 xml:space="preserve">      </w:t>
      </w:r>
      <w:r>
        <w:rPr>
          <w:rFonts w:ascii="Calibri" w:hAnsi="Calibri"/>
          <w:b/>
          <w:bCs/>
          <w:i/>
          <w:iCs/>
          <w:sz w:val="20"/>
        </w:rPr>
        <w:t>December</w:t>
      </w:r>
      <w:r w:rsidRPr="007751CF">
        <w:rPr>
          <w:rFonts w:ascii="Calibri" w:hAnsi="Calibri"/>
          <w:b/>
          <w:bCs/>
          <w:i/>
          <w:iCs/>
          <w:sz w:val="20"/>
        </w:rPr>
        <w:t xml:space="preserve"> </w:t>
      </w:r>
      <w:r>
        <w:rPr>
          <w:rFonts w:ascii="Calibri" w:hAnsi="Calibri"/>
          <w:b/>
          <w:bCs/>
          <w:i/>
          <w:iCs/>
          <w:sz w:val="20"/>
        </w:rPr>
        <w:t>2019</w:t>
      </w:r>
      <w:r w:rsidRPr="007751CF">
        <w:rPr>
          <w:rFonts w:ascii="Calibri" w:hAnsi="Calibri"/>
          <w:b/>
          <w:bCs/>
          <w:i/>
          <w:iCs/>
          <w:sz w:val="20"/>
        </w:rPr>
        <w:t xml:space="preserve"> – </w:t>
      </w:r>
      <w:r>
        <w:rPr>
          <w:rFonts w:ascii="Calibri" w:hAnsi="Calibri"/>
          <w:b/>
          <w:bCs/>
          <w:i/>
          <w:iCs/>
          <w:sz w:val="20"/>
        </w:rPr>
        <w:t>Current</w:t>
      </w:r>
    </w:p>
    <w:p w14:paraId="36D0FE16" w14:textId="77777777" w:rsidR="00504564" w:rsidRDefault="00504564" w:rsidP="00504564">
      <w:pPr>
        <w:tabs>
          <w:tab w:val="left" w:pos="1008"/>
          <w:tab w:val="left" w:pos="2016"/>
          <w:tab w:val="left" w:pos="3024"/>
          <w:tab w:val="left" w:pos="4032"/>
          <w:tab w:val="left" w:pos="5040"/>
          <w:tab w:val="left" w:pos="6048"/>
          <w:tab w:val="left" w:pos="7056"/>
          <w:tab w:val="left" w:pos="7830"/>
          <w:tab w:val="right" w:pos="10224"/>
        </w:tabs>
        <w:ind w:left="360"/>
        <w:rPr>
          <w:rFonts w:ascii="Calibri" w:hAnsi="Calibri"/>
          <w:bCs/>
          <w:sz w:val="20"/>
        </w:rPr>
      </w:pPr>
      <w:r>
        <w:rPr>
          <w:rFonts w:ascii="Calibri" w:hAnsi="Calibri"/>
          <w:bCs/>
          <w:sz w:val="20"/>
        </w:rPr>
        <w:t xml:space="preserve">App to read new, weekly stories (written by </w:t>
      </w:r>
      <w:proofErr w:type="spellStart"/>
      <w:r>
        <w:rPr>
          <w:rFonts w:ascii="Calibri" w:hAnsi="Calibri"/>
          <w:bCs/>
          <w:sz w:val="20"/>
        </w:rPr>
        <w:t>Jibran</w:t>
      </w:r>
      <w:proofErr w:type="spellEnd"/>
      <w:r>
        <w:rPr>
          <w:rFonts w:ascii="Calibri" w:hAnsi="Calibri"/>
          <w:bCs/>
          <w:sz w:val="20"/>
        </w:rPr>
        <w:t>)</w:t>
      </w:r>
    </w:p>
    <w:p w14:paraId="37B4D755" w14:textId="1D13351F" w:rsidR="00583BE6" w:rsidRDefault="00504564" w:rsidP="00583BE6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0"/>
        </w:rPr>
      </w:pPr>
      <w:r w:rsidRPr="00207352">
        <w:rPr>
          <w:rFonts w:asciiTheme="minorHAnsi" w:hAnsiTheme="minorHAnsi" w:cstheme="minorHAnsi"/>
          <w:sz w:val="20"/>
        </w:rPr>
        <w:t xml:space="preserve">Swift, </w:t>
      </w:r>
      <w:r>
        <w:rPr>
          <w:rFonts w:asciiTheme="minorHAnsi" w:hAnsiTheme="minorHAnsi" w:cstheme="minorHAnsi"/>
          <w:sz w:val="20"/>
        </w:rPr>
        <w:t>parses JSON text from website into sentences</w:t>
      </w:r>
    </w:p>
    <w:p w14:paraId="3E4631FF" w14:textId="140709E1" w:rsidR="00583BE6" w:rsidRDefault="00583BE6" w:rsidP="00583BE6">
      <w:pPr>
        <w:tabs>
          <w:tab w:val="left" w:pos="1008"/>
          <w:tab w:val="left" w:pos="2016"/>
          <w:tab w:val="left" w:pos="3024"/>
          <w:tab w:val="left" w:pos="4032"/>
          <w:tab w:val="left" w:pos="5040"/>
          <w:tab w:val="left" w:pos="6048"/>
          <w:tab w:val="left" w:pos="7056"/>
          <w:tab w:val="left" w:pos="7830"/>
          <w:tab w:val="right" w:pos="10224"/>
        </w:tabs>
        <w:ind w:left="360"/>
        <w:rPr>
          <w:rFonts w:ascii="Calibri" w:hAnsi="Calibri"/>
          <w:b/>
          <w:bCs/>
          <w:i/>
          <w:iCs/>
          <w:sz w:val="20"/>
        </w:rPr>
      </w:pPr>
      <w:r>
        <w:rPr>
          <w:rFonts w:ascii="Calibri" w:hAnsi="Calibri"/>
          <w:b/>
          <w:sz w:val="20"/>
        </w:rPr>
        <w:t xml:space="preserve">Developer </w:t>
      </w:r>
      <w:r>
        <w:rPr>
          <w:rFonts w:ascii="Calibri" w:hAnsi="Calibri"/>
          <w:b/>
          <w:bCs/>
          <w:sz w:val="20"/>
        </w:rPr>
        <w:t>–</w:t>
      </w:r>
      <w:r w:rsidRPr="009D1011">
        <w:rPr>
          <w:rFonts w:ascii="Calibri" w:hAnsi="Calibri"/>
          <w:b/>
          <w:bCs/>
          <w:sz w:val="20"/>
        </w:rPr>
        <w:t xml:space="preserve"> </w:t>
      </w:r>
      <w:r>
        <w:rPr>
          <w:rFonts w:ascii="Calibri" w:hAnsi="Calibri"/>
          <w:b/>
          <w:bCs/>
          <w:sz w:val="20"/>
        </w:rPr>
        <w:t>Paragon</w:t>
      </w:r>
      <w:r w:rsidRPr="009D1011">
        <w:rPr>
          <w:rFonts w:ascii="Calibri" w:hAnsi="Calibri"/>
          <w:b/>
          <w:bCs/>
          <w:sz w:val="20"/>
        </w:rPr>
        <w:t xml:space="preserve"> (</w:t>
      </w:r>
      <w:r w:rsidR="004B72B0">
        <w:rPr>
          <w:rFonts w:ascii="Calibri" w:hAnsi="Calibri"/>
          <w:b/>
          <w:bCs/>
          <w:sz w:val="20"/>
        </w:rPr>
        <w:t>Website / Slack Bot</w:t>
      </w:r>
      <w:r w:rsidRPr="009D1011">
        <w:rPr>
          <w:rFonts w:ascii="Calibri" w:hAnsi="Calibri"/>
          <w:b/>
          <w:bCs/>
          <w:sz w:val="20"/>
        </w:rPr>
        <w:t>)</w:t>
      </w:r>
      <w:r w:rsidR="004B72B0">
        <w:rPr>
          <w:rFonts w:ascii="Calibri" w:hAnsi="Calibri"/>
          <w:b/>
          <w:bCs/>
          <w:sz w:val="20"/>
        </w:rPr>
        <w:t xml:space="preserve">, </w:t>
      </w:r>
      <w:proofErr w:type="spellStart"/>
      <w:r w:rsidR="004B72B0">
        <w:rPr>
          <w:rFonts w:ascii="Calibri" w:hAnsi="Calibri"/>
          <w:b/>
          <w:bCs/>
          <w:sz w:val="20"/>
        </w:rPr>
        <w:t>Leaphacks</w:t>
      </w:r>
      <w:proofErr w:type="spellEnd"/>
      <w:r w:rsidR="004B72B0">
        <w:rPr>
          <w:rFonts w:ascii="Calibri" w:hAnsi="Calibri"/>
          <w:b/>
          <w:bCs/>
          <w:sz w:val="20"/>
        </w:rPr>
        <w:t xml:space="preserve"> Hackathon</w:t>
      </w:r>
      <w:r w:rsidRPr="004E692A">
        <w:rPr>
          <w:rFonts w:ascii="Calibri" w:hAnsi="Calibri"/>
          <w:b/>
          <w:sz w:val="20"/>
        </w:rPr>
        <w:tab/>
      </w:r>
      <w:r w:rsidRPr="004E692A">
        <w:rPr>
          <w:rFonts w:ascii="Calibri" w:hAnsi="Calibri"/>
          <w:sz w:val="20"/>
        </w:rPr>
        <w:tab/>
      </w:r>
      <w:r w:rsidRPr="004E692A"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 xml:space="preserve">      </w:t>
      </w:r>
      <w:r>
        <w:rPr>
          <w:rFonts w:ascii="Calibri" w:hAnsi="Calibri"/>
          <w:sz w:val="20"/>
        </w:rPr>
        <w:tab/>
      </w:r>
      <w:r>
        <w:rPr>
          <w:rFonts w:ascii="Calibri" w:hAnsi="Calibri"/>
          <w:b/>
          <w:bCs/>
          <w:i/>
          <w:iCs/>
          <w:sz w:val="20"/>
        </w:rPr>
        <w:t>February 2020</w:t>
      </w:r>
    </w:p>
    <w:p w14:paraId="25F8E858" w14:textId="44ECB3F2" w:rsidR="00583BE6" w:rsidRDefault="004B72B0" w:rsidP="00583BE6">
      <w:pPr>
        <w:tabs>
          <w:tab w:val="left" w:pos="1008"/>
          <w:tab w:val="left" w:pos="2016"/>
          <w:tab w:val="left" w:pos="3024"/>
          <w:tab w:val="left" w:pos="4032"/>
          <w:tab w:val="left" w:pos="5040"/>
          <w:tab w:val="left" w:pos="6048"/>
          <w:tab w:val="left" w:pos="7056"/>
          <w:tab w:val="left" w:pos="7830"/>
          <w:tab w:val="right" w:pos="10224"/>
        </w:tabs>
        <w:ind w:left="360"/>
        <w:rPr>
          <w:rFonts w:ascii="Calibri" w:hAnsi="Calibri"/>
          <w:bCs/>
          <w:sz w:val="20"/>
        </w:rPr>
      </w:pPr>
      <w:r>
        <w:rPr>
          <w:rFonts w:ascii="Calibri" w:hAnsi="Calibri"/>
          <w:bCs/>
          <w:sz w:val="20"/>
        </w:rPr>
        <w:t xml:space="preserve">Slack bot to detect microaggressions using machine learning, </w:t>
      </w:r>
      <w:r w:rsidR="00940626">
        <w:rPr>
          <w:rFonts w:ascii="Calibri" w:hAnsi="Calibri"/>
          <w:bCs/>
          <w:sz w:val="20"/>
        </w:rPr>
        <w:t>ranks</w:t>
      </w:r>
      <w:r w:rsidR="005A614A">
        <w:rPr>
          <w:rFonts w:ascii="Calibri" w:hAnsi="Calibri"/>
          <w:bCs/>
          <w:sz w:val="20"/>
        </w:rPr>
        <w:t xml:space="preserve"> </w:t>
      </w:r>
      <w:r>
        <w:rPr>
          <w:rFonts w:ascii="Calibri" w:hAnsi="Calibri"/>
          <w:bCs/>
          <w:sz w:val="20"/>
        </w:rPr>
        <w:t xml:space="preserve">aggressive messages by </w:t>
      </w:r>
      <w:r w:rsidR="00E53024">
        <w:rPr>
          <w:rFonts w:ascii="Calibri" w:hAnsi="Calibri"/>
          <w:bCs/>
          <w:sz w:val="20"/>
        </w:rPr>
        <w:t>categories</w:t>
      </w:r>
      <w:r w:rsidR="005A614A">
        <w:rPr>
          <w:rFonts w:ascii="Calibri" w:hAnsi="Calibri"/>
          <w:bCs/>
          <w:sz w:val="20"/>
        </w:rPr>
        <w:t xml:space="preserve"> on frontend</w:t>
      </w:r>
    </w:p>
    <w:p w14:paraId="04E9B70A" w14:textId="40272B57" w:rsidR="00583BE6" w:rsidRDefault="002C3B9E" w:rsidP="00583BE6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React Native, MongoDB, Node.JS / Express</w:t>
      </w:r>
    </w:p>
    <w:p w14:paraId="254F4F74" w14:textId="2B83B06A" w:rsidR="002C3B9E" w:rsidRDefault="002C3B9E" w:rsidP="00583BE6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Responsible for developing MongoDB backend, creating REST API</w:t>
      </w:r>
      <w:r w:rsidR="00E53024">
        <w:rPr>
          <w:rFonts w:asciiTheme="minorHAnsi" w:hAnsiTheme="minorHAnsi" w:cstheme="minorHAnsi"/>
          <w:sz w:val="20"/>
        </w:rPr>
        <w:t xml:space="preserve">, </w:t>
      </w:r>
      <w:r w:rsidR="00705C62">
        <w:rPr>
          <w:rFonts w:asciiTheme="minorHAnsi" w:hAnsiTheme="minorHAnsi" w:cstheme="minorHAnsi"/>
          <w:sz w:val="20"/>
        </w:rPr>
        <w:t xml:space="preserve">and </w:t>
      </w:r>
      <w:r w:rsidR="00E53024">
        <w:rPr>
          <w:rFonts w:asciiTheme="minorHAnsi" w:hAnsiTheme="minorHAnsi" w:cstheme="minorHAnsi"/>
          <w:sz w:val="20"/>
        </w:rPr>
        <w:t>partially for training ML model</w:t>
      </w:r>
    </w:p>
    <w:p w14:paraId="551A24F8" w14:textId="1E4EAC1B" w:rsidR="002C3B9E" w:rsidRPr="00583BE6" w:rsidRDefault="002C3B9E" w:rsidP="00583BE6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Integrated </w:t>
      </w:r>
      <w:r w:rsidR="00E53024">
        <w:rPr>
          <w:rFonts w:asciiTheme="minorHAnsi" w:hAnsiTheme="minorHAnsi" w:cstheme="minorHAnsi"/>
          <w:sz w:val="20"/>
        </w:rPr>
        <w:t>backend</w:t>
      </w:r>
      <w:r>
        <w:rPr>
          <w:rFonts w:asciiTheme="minorHAnsi" w:hAnsiTheme="minorHAnsi" w:cstheme="minorHAnsi"/>
          <w:sz w:val="20"/>
        </w:rPr>
        <w:t xml:space="preserve"> with NLP model, Python bot, and website, </w:t>
      </w:r>
      <w:r w:rsidR="00E53024">
        <w:rPr>
          <w:rFonts w:asciiTheme="minorHAnsi" w:hAnsiTheme="minorHAnsi" w:cstheme="minorHAnsi"/>
          <w:sz w:val="20"/>
        </w:rPr>
        <w:t xml:space="preserve">creating a </w:t>
      </w:r>
      <w:r w:rsidR="00705C62">
        <w:rPr>
          <w:rFonts w:asciiTheme="minorHAnsi" w:hAnsiTheme="minorHAnsi" w:cstheme="minorHAnsi"/>
          <w:sz w:val="20"/>
        </w:rPr>
        <w:t>system</w:t>
      </w:r>
      <w:r w:rsidR="00E53024">
        <w:rPr>
          <w:rFonts w:asciiTheme="minorHAnsi" w:hAnsiTheme="minorHAnsi" w:cstheme="minorHAnsi"/>
          <w:sz w:val="20"/>
        </w:rPr>
        <w:t xml:space="preserve"> to process new messages</w:t>
      </w:r>
    </w:p>
    <w:p w14:paraId="7A05CD4C" w14:textId="65DFFFDC" w:rsidR="00106814" w:rsidRPr="007751CF" w:rsidRDefault="00BE6EDB" w:rsidP="00106814">
      <w:pPr>
        <w:pStyle w:val="Heading1"/>
        <w:pBdr>
          <w:bottom w:val="single" w:sz="6" w:space="1" w:color="auto"/>
        </w:pBdr>
        <w:rPr>
          <w:rFonts w:ascii="Calibri" w:hAnsi="Calibri"/>
          <w:b w:val="0"/>
          <w:bCs/>
          <w:sz w:val="20"/>
        </w:rPr>
      </w:pPr>
      <w:r w:rsidRPr="004E692A">
        <w:rPr>
          <w:rFonts w:ascii="Calibri" w:hAnsi="Calibri"/>
          <w:sz w:val="20"/>
        </w:rPr>
        <w:t>EXPERIENCE</w:t>
      </w:r>
    </w:p>
    <w:p w14:paraId="76CD9300" w14:textId="31E6E955" w:rsidR="00D34FE7" w:rsidRPr="004E692A" w:rsidRDefault="002934AD" w:rsidP="00915B19">
      <w:pPr>
        <w:tabs>
          <w:tab w:val="left" w:pos="1008"/>
          <w:tab w:val="left" w:pos="2016"/>
          <w:tab w:val="left" w:pos="3024"/>
          <w:tab w:val="left" w:pos="4032"/>
          <w:tab w:val="left" w:pos="5040"/>
          <w:tab w:val="left" w:pos="6048"/>
          <w:tab w:val="left" w:pos="7056"/>
          <w:tab w:val="left" w:pos="7830"/>
          <w:tab w:val="right" w:pos="10224"/>
        </w:tabs>
        <w:ind w:firstLine="360"/>
        <w:rPr>
          <w:rFonts w:ascii="Calibri" w:hAnsi="Calibri"/>
          <w:sz w:val="20"/>
        </w:rPr>
      </w:pPr>
      <w:r>
        <w:rPr>
          <w:rFonts w:ascii="Calibri" w:hAnsi="Calibri"/>
          <w:b/>
          <w:sz w:val="20"/>
        </w:rPr>
        <w:t>Website</w:t>
      </w:r>
      <w:r w:rsidR="00E12175" w:rsidRPr="00B0140A">
        <w:rPr>
          <w:rFonts w:ascii="Calibri" w:hAnsi="Calibri"/>
          <w:b/>
          <w:sz w:val="20"/>
        </w:rPr>
        <w:t xml:space="preserve"> Manager</w:t>
      </w:r>
      <w:r w:rsidR="00106814" w:rsidRPr="00B0140A">
        <w:rPr>
          <w:rFonts w:ascii="Calibri" w:hAnsi="Calibri"/>
          <w:b/>
          <w:sz w:val="20"/>
        </w:rPr>
        <w:t xml:space="preserve"> </w:t>
      </w:r>
      <w:r w:rsidR="008C02A5" w:rsidRPr="00B0140A">
        <w:rPr>
          <w:rFonts w:ascii="Calibri" w:hAnsi="Calibri"/>
          <w:b/>
          <w:sz w:val="20"/>
        </w:rPr>
        <w:t xml:space="preserve">– </w:t>
      </w:r>
      <w:r w:rsidR="00106814" w:rsidRPr="00B0140A">
        <w:rPr>
          <w:rFonts w:ascii="Calibri" w:hAnsi="Calibri"/>
          <w:b/>
          <w:sz w:val="20"/>
        </w:rPr>
        <w:t>Masjid Al-Noor</w:t>
      </w:r>
      <w:r w:rsidR="00F36FED" w:rsidRPr="007751CF">
        <w:rPr>
          <w:bCs/>
        </w:rPr>
        <w:t xml:space="preserve"> </w:t>
      </w:r>
      <w:r w:rsidR="00F36FED" w:rsidRPr="007751CF">
        <w:rPr>
          <w:bCs/>
        </w:rPr>
        <w:tab/>
      </w:r>
      <w:r w:rsidR="0048079A" w:rsidRPr="007751CF">
        <w:rPr>
          <w:rFonts w:ascii="Calibri" w:hAnsi="Calibri"/>
          <w:bCs/>
          <w:sz w:val="20"/>
        </w:rPr>
        <w:tab/>
      </w:r>
      <w:r w:rsidR="0048079A" w:rsidRPr="007751CF">
        <w:rPr>
          <w:rFonts w:ascii="Calibri" w:hAnsi="Calibri"/>
          <w:bCs/>
          <w:sz w:val="20"/>
        </w:rPr>
        <w:tab/>
      </w:r>
      <w:r w:rsidR="0048079A" w:rsidRPr="007751CF">
        <w:rPr>
          <w:rFonts w:ascii="Calibri" w:hAnsi="Calibri"/>
          <w:bCs/>
          <w:sz w:val="20"/>
        </w:rPr>
        <w:tab/>
      </w:r>
      <w:r w:rsidR="0044248D" w:rsidRPr="007751CF">
        <w:rPr>
          <w:rFonts w:ascii="Calibri" w:hAnsi="Calibri"/>
          <w:bCs/>
          <w:sz w:val="20"/>
        </w:rPr>
        <w:tab/>
      </w:r>
      <w:r w:rsidR="00E12175" w:rsidRPr="007751CF">
        <w:rPr>
          <w:rFonts w:ascii="Calibri" w:hAnsi="Calibri"/>
          <w:bCs/>
          <w:sz w:val="20"/>
        </w:rPr>
        <w:tab/>
      </w:r>
      <w:r w:rsidR="00106814" w:rsidRPr="007751CF">
        <w:rPr>
          <w:rFonts w:ascii="Calibri" w:hAnsi="Calibri"/>
          <w:b/>
          <w:i/>
          <w:iCs/>
          <w:sz w:val="20"/>
        </w:rPr>
        <w:t>June 2018 – June 2019</w:t>
      </w:r>
    </w:p>
    <w:p w14:paraId="177F0EF3" w14:textId="0847B1CC" w:rsidR="00D34FE7" w:rsidRPr="004E692A" w:rsidRDefault="00106814" w:rsidP="004B72B0">
      <w:pPr>
        <w:ind w:firstLine="36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Worked voluntarily with local community to design, update, and maintain </w:t>
      </w:r>
      <w:r w:rsidR="00B0140A">
        <w:rPr>
          <w:rFonts w:ascii="Calibri" w:hAnsi="Calibri"/>
          <w:sz w:val="20"/>
        </w:rPr>
        <w:t xml:space="preserve">WordPress </w:t>
      </w:r>
      <w:r>
        <w:rPr>
          <w:rFonts w:ascii="Calibri" w:hAnsi="Calibri"/>
          <w:sz w:val="20"/>
        </w:rPr>
        <w:t>website</w:t>
      </w:r>
    </w:p>
    <w:p w14:paraId="70008FA9" w14:textId="5D3DCB66" w:rsidR="00106814" w:rsidRPr="004B72B0" w:rsidRDefault="00106814" w:rsidP="004B72B0">
      <w:pPr>
        <w:numPr>
          <w:ilvl w:val="0"/>
          <w:numId w:val="19"/>
        </w:numPr>
        <w:ind w:left="108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Inputted new pages and reorganized layout to relay fundraising progress</w:t>
      </w:r>
      <w:r w:rsidR="00212C8B">
        <w:rPr>
          <w:rFonts w:ascii="Calibri" w:hAnsi="Calibri"/>
          <w:sz w:val="20"/>
        </w:rPr>
        <w:t xml:space="preserve"> and new events</w:t>
      </w:r>
    </w:p>
    <w:p w14:paraId="7B378F47" w14:textId="77777777" w:rsidR="000536D8" w:rsidRPr="000536D8" w:rsidRDefault="000536D8" w:rsidP="000536D8">
      <w:pPr>
        <w:pBdr>
          <w:bottom w:val="single" w:sz="6" w:space="1" w:color="auto"/>
        </w:pBdr>
        <w:rPr>
          <w:rFonts w:ascii="Calibri" w:hAnsi="Calibri"/>
          <w:b/>
          <w:bCs/>
          <w:sz w:val="20"/>
        </w:rPr>
      </w:pPr>
      <w:r w:rsidRPr="000536D8">
        <w:rPr>
          <w:rFonts w:ascii="Calibri" w:hAnsi="Calibri"/>
          <w:b/>
          <w:bCs/>
          <w:sz w:val="20"/>
        </w:rPr>
        <w:t>LANGUAGES AND SKILLS</w:t>
      </w:r>
    </w:p>
    <w:p w14:paraId="6840061E" w14:textId="71EE555A" w:rsidR="000536D8" w:rsidRPr="000536D8" w:rsidRDefault="007751CF" w:rsidP="000536D8">
      <w:pPr>
        <w:ind w:left="360"/>
        <w:rPr>
          <w:rFonts w:asciiTheme="minorHAnsi" w:hAnsiTheme="minorHAnsi" w:cstheme="minorHAnsi"/>
          <w:sz w:val="20"/>
        </w:rPr>
      </w:pPr>
      <w:r w:rsidRPr="007751CF">
        <w:rPr>
          <w:rFonts w:asciiTheme="minorHAnsi" w:hAnsiTheme="minorHAnsi" w:cstheme="minorHAnsi"/>
          <w:b/>
          <w:bCs/>
          <w:sz w:val="20"/>
        </w:rPr>
        <w:t>Proficient:</w:t>
      </w:r>
      <w:r w:rsidR="00957F2B">
        <w:rPr>
          <w:rFonts w:asciiTheme="minorHAnsi" w:hAnsiTheme="minorHAnsi" w:cstheme="minorHAnsi"/>
          <w:b/>
          <w:bCs/>
          <w:sz w:val="20"/>
        </w:rPr>
        <w:t xml:space="preserve"> </w:t>
      </w:r>
      <w:r w:rsidR="000536D8">
        <w:rPr>
          <w:rFonts w:asciiTheme="minorHAnsi" w:hAnsiTheme="minorHAnsi" w:cstheme="minorHAnsi"/>
          <w:sz w:val="20"/>
        </w:rPr>
        <w:t>Java,</w:t>
      </w:r>
      <w:r w:rsidR="00957F2B">
        <w:rPr>
          <w:rFonts w:asciiTheme="minorHAnsi" w:hAnsiTheme="minorHAnsi" w:cstheme="minorHAnsi"/>
          <w:sz w:val="20"/>
        </w:rPr>
        <w:t xml:space="preserve"> Swift,</w:t>
      </w:r>
      <w:r w:rsidR="000536D8">
        <w:rPr>
          <w:rFonts w:asciiTheme="minorHAnsi" w:hAnsiTheme="minorHAnsi" w:cstheme="minorHAnsi"/>
          <w:sz w:val="20"/>
        </w:rPr>
        <w:t xml:space="preserve"> Firebase, Git </w:t>
      </w:r>
      <w:r>
        <w:rPr>
          <w:rFonts w:asciiTheme="minorHAnsi" w:hAnsiTheme="minorHAnsi" w:cstheme="minorHAnsi"/>
          <w:sz w:val="20"/>
        </w:rPr>
        <w:t>|</w:t>
      </w:r>
      <w:r w:rsidR="00957F2B" w:rsidRPr="00957F2B">
        <w:rPr>
          <w:rFonts w:asciiTheme="minorHAnsi" w:hAnsiTheme="minorHAnsi" w:cstheme="minorHAnsi"/>
          <w:b/>
          <w:bCs/>
          <w:sz w:val="20"/>
        </w:rPr>
        <w:t xml:space="preserve"> </w:t>
      </w:r>
      <w:r w:rsidRPr="007751CF">
        <w:rPr>
          <w:rFonts w:asciiTheme="minorHAnsi" w:hAnsiTheme="minorHAnsi" w:cstheme="minorHAnsi"/>
          <w:b/>
          <w:bCs/>
          <w:sz w:val="20"/>
        </w:rPr>
        <w:t>Experience:</w:t>
      </w:r>
      <w:r>
        <w:rPr>
          <w:rFonts w:asciiTheme="minorHAnsi" w:hAnsiTheme="minorHAnsi" w:cstheme="minorHAnsi"/>
          <w:sz w:val="20"/>
        </w:rPr>
        <w:t xml:space="preserve"> </w:t>
      </w:r>
      <w:r w:rsidR="00AA67CE">
        <w:rPr>
          <w:rFonts w:asciiTheme="minorHAnsi" w:hAnsiTheme="minorHAnsi" w:cstheme="minorHAnsi"/>
          <w:sz w:val="20"/>
        </w:rPr>
        <w:t xml:space="preserve">C, </w:t>
      </w:r>
      <w:r>
        <w:rPr>
          <w:rFonts w:asciiTheme="minorHAnsi" w:hAnsiTheme="minorHAnsi" w:cstheme="minorHAnsi"/>
          <w:sz w:val="20"/>
        </w:rPr>
        <w:t>Node.js</w:t>
      </w:r>
      <w:r w:rsidR="00957F2B">
        <w:rPr>
          <w:rFonts w:asciiTheme="minorHAnsi" w:hAnsiTheme="minorHAnsi" w:cstheme="minorHAnsi"/>
          <w:sz w:val="20"/>
        </w:rPr>
        <w:t>,</w:t>
      </w:r>
      <w:r w:rsidR="004D7217">
        <w:rPr>
          <w:rFonts w:asciiTheme="minorHAnsi" w:hAnsiTheme="minorHAnsi" w:cstheme="minorHAnsi"/>
          <w:sz w:val="20"/>
        </w:rPr>
        <w:t xml:space="preserve"> MongoDB,</w:t>
      </w:r>
      <w:r w:rsidR="00E32020">
        <w:rPr>
          <w:rFonts w:asciiTheme="minorHAnsi" w:hAnsiTheme="minorHAnsi" w:cstheme="minorHAnsi"/>
          <w:sz w:val="20"/>
        </w:rPr>
        <w:t xml:space="preserve"> </w:t>
      </w:r>
      <w:r w:rsidR="00957F2B">
        <w:rPr>
          <w:rFonts w:asciiTheme="minorHAnsi" w:hAnsiTheme="minorHAnsi" w:cstheme="minorHAnsi"/>
          <w:sz w:val="20"/>
        </w:rPr>
        <w:t>Google Cloud Storage, Google Cloud Functions</w:t>
      </w:r>
    </w:p>
    <w:p w14:paraId="64512137" w14:textId="7CF89A2F" w:rsidR="002E5624" w:rsidRPr="004E692A" w:rsidRDefault="002E5624" w:rsidP="002E5624">
      <w:pPr>
        <w:pBdr>
          <w:bottom w:val="single" w:sz="6" w:space="1" w:color="auto"/>
        </w:pBdr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>ACCOMPLISHMENTS AND AWARDS</w:t>
      </w:r>
    </w:p>
    <w:p w14:paraId="13B85C08" w14:textId="77777777" w:rsidR="00957F2B" w:rsidRPr="00612E72" w:rsidRDefault="00957F2B" w:rsidP="00957F2B">
      <w:pPr>
        <w:tabs>
          <w:tab w:val="left" w:pos="1008"/>
          <w:tab w:val="left" w:pos="2016"/>
          <w:tab w:val="left" w:pos="3024"/>
          <w:tab w:val="left" w:pos="4032"/>
          <w:tab w:val="left" w:pos="5040"/>
          <w:tab w:val="left" w:pos="6048"/>
          <w:tab w:val="left" w:pos="7056"/>
          <w:tab w:val="left" w:pos="7830"/>
          <w:tab w:val="right" w:pos="10224"/>
        </w:tabs>
        <w:ind w:firstLine="360"/>
        <w:rPr>
          <w:rFonts w:ascii="Calibri" w:hAnsi="Calibri"/>
          <w:sz w:val="20"/>
        </w:rPr>
      </w:pPr>
      <w:r>
        <w:rPr>
          <w:rFonts w:ascii="Calibri" w:hAnsi="Calibri"/>
          <w:b/>
          <w:sz w:val="20"/>
        </w:rPr>
        <w:t>President – Mu Alpha Theta, Science National Honor Society</w:t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</w:r>
      <w:r w:rsidRPr="007751CF">
        <w:rPr>
          <w:rFonts w:ascii="Calibri" w:hAnsi="Calibri"/>
          <w:b/>
          <w:bCs/>
          <w:i/>
          <w:iCs/>
          <w:sz w:val="20"/>
        </w:rPr>
        <w:t>August 2017 – May 2019</w:t>
      </w:r>
    </w:p>
    <w:p w14:paraId="22AF52FC" w14:textId="77777777" w:rsidR="00957F2B" w:rsidRPr="00612E72" w:rsidRDefault="00957F2B" w:rsidP="00957F2B">
      <w:pPr>
        <w:numPr>
          <w:ilvl w:val="0"/>
          <w:numId w:val="22"/>
        </w:numPr>
        <w:ind w:left="108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Implemented Scan to Sheets attendance system for combined 700 members, decreased sign-in times by 80%</w:t>
      </w:r>
    </w:p>
    <w:p w14:paraId="3B0F4A3D" w14:textId="77777777" w:rsidR="00957F2B" w:rsidRDefault="00957F2B" w:rsidP="00957F2B">
      <w:pPr>
        <w:numPr>
          <w:ilvl w:val="0"/>
          <w:numId w:val="22"/>
        </w:numPr>
        <w:ind w:left="108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Created instantly accessible, live point system</w:t>
      </w:r>
    </w:p>
    <w:p w14:paraId="549FE4F2" w14:textId="74FBA357" w:rsidR="00957F2B" w:rsidRPr="009D1011" w:rsidRDefault="00957F2B" w:rsidP="00957F2B">
      <w:pPr>
        <w:numPr>
          <w:ilvl w:val="0"/>
          <w:numId w:val="22"/>
        </w:numPr>
        <w:ind w:left="108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Increased membership of Science National Honor Society from 100 to 200+ members through referral system</w:t>
      </w:r>
    </w:p>
    <w:p w14:paraId="36AD171A" w14:textId="5671537C" w:rsidR="009D1011" w:rsidRPr="007751CF" w:rsidRDefault="009D1011" w:rsidP="009D1011">
      <w:pPr>
        <w:tabs>
          <w:tab w:val="left" w:pos="1008"/>
          <w:tab w:val="left" w:pos="2016"/>
          <w:tab w:val="left" w:pos="3024"/>
          <w:tab w:val="left" w:pos="4032"/>
          <w:tab w:val="left" w:pos="5040"/>
          <w:tab w:val="left" w:pos="6048"/>
          <w:tab w:val="left" w:pos="7056"/>
          <w:tab w:val="left" w:pos="7830"/>
          <w:tab w:val="right" w:pos="10224"/>
        </w:tabs>
        <w:ind w:left="360"/>
        <w:rPr>
          <w:rFonts w:ascii="Calibri" w:hAnsi="Calibri" w:cs="Arial"/>
          <w:i/>
          <w:iCs/>
          <w:sz w:val="20"/>
        </w:rPr>
      </w:pPr>
      <w:r>
        <w:rPr>
          <w:rFonts w:ascii="Calibri" w:hAnsi="Calibri"/>
          <w:b/>
          <w:sz w:val="20"/>
        </w:rPr>
        <w:t>Ford Driving Dreams Scholar</w:t>
      </w:r>
      <w:r w:rsidRPr="00612E72">
        <w:rPr>
          <w:rFonts w:ascii="Calibri" w:hAnsi="Calibri"/>
          <w:sz w:val="20"/>
        </w:rPr>
        <w:tab/>
      </w:r>
      <w:r w:rsidRPr="00612E72"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</w:r>
      <w:r w:rsidRPr="007751CF">
        <w:rPr>
          <w:rFonts w:ascii="Calibri" w:hAnsi="Calibri" w:cs="Arial"/>
          <w:b/>
          <w:bCs/>
          <w:i/>
          <w:iCs/>
          <w:sz w:val="20"/>
        </w:rPr>
        <w:t>January 2019</w:t>
      </w:r>
    </w:p>
    <w:p w14:paraId="3E0B2A02" w14:textId="3F518F06" w:rsidR="000A7984" w:rsidRDefault="009D1011" w:rsidP="009D1011">
      <w:pPr>
        <w:pStyle w:val="ListParagraph"/>
        <w:numPr>
          <w:ilvl w:val="0"/>
          <w:numId w:val="26"/>
        </w:numPr>
        <w:tabs>
          <w:tab w:val="left" w:pos="720"/>
        </w:tabs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Selected for exemplary leadership and </w:t>
      </w:r>
      <w:r w:rsidR="00E45AAF">
        <w:rPr>
          <w:rFonts w:ascii="Calibri" w:hAnsi="Calibri"/>
          <w:sz w:val="20"/>
        </w:rPr>
        <w:t>future goals</w:t>
      </w:r>
      <w:r>
        <w:rPr>
          <w:rFonts w:ascii="Calibri" w:hAnsi="Calibri"/>
          <w:sz w:val="20"/>
        </w:rPr>
        <w:t xml:space="preserve"> </w:t>
      </w:r>
    </w:p>
    <w:p w14:paraId="1E442B1F" w14:textId="26FAE399" w:rsidR="009D1011" w:rsidRPr="007751CF" w:rsidRDefault="009D1011" w:rsidP="009D1011">
      <w:pPr>
        <w:tabs>
          <w:tab w:val="left" w:pos="1008"/>
          <w:tab w:val="left" w:pos="2016"/>
          <w:tab w:val="left" w:pos="3024"/>
          <w:tab w:val="left" w:pos="4032"/>
          <w:tab w:val="left" w:pos="5040"/>
          <w:tab w:val="left" w:pos="6048"/>
          <w:tab w:val="left" w:pos="7056"/>
          <w:tab w:val="left" w:pos="7830"/>
          <w:tab w:val="right" w:pos="10224"/>
        </w:tabs>
        <w:ind w:left="360"/>
        <w:rPr>
          <w:rFonts w:ascii="Calibri" w:hAnsi="Calibri" w:cs="Arial"/>
          <w:b/>
          <w:bCs/>
          <w:sz w:val="20"/>
        </w:rPr>
      </w:pPr>
      <w:r>
        <w:rPr>
          <w:rFonts w:ascii="Calibri" w:hAnsi="Calibri"/>
          <w:b/>
          <w:sz w:val="20"/>
        </w:rPr>
        <w:t>National Merit Finalist</w:t>
      </w:r>
      <w:r>
        <w:rPr>
          <w:rFonts w:ascii="Calibri" w:hAnsi="Calibri"/>
          <w:b/>
          <w:sz w:val="20"/>
        </w:rPr>
        <w:tab/>
      </w:r>
      <w:r>
        <w:rPr>
          <w:rFonts w:ascii="Calibri" w:hAnsi="Calibri"/>
          <w:b/>
          <w:sz w:val="20"/>
        </w:rPr>
        <w:tab/>
      </w:r>
      <w:r>
        <w:rPr>
          <w:rFonts w:ascii="Calibri" w:hAnsi="Calibri"/>
          <w:b/>
          <w:sz w:val="20"/>
        </w:rPr>
        <w:tab/>
      </w:r>
      <w:r>
        <w:rPr>
          <w:rFonts w:ascii="Calibri" w:hAnsi="Calibri"/>
          <w:b/>
          <w:sz w:val="20"/>
        </w:rPr>
        <w:tab/>
      </w:r>
      <w:r>
        <w:rPr>
          <w:rFonts w:ascii="Calibri" w:hAnsi="Calibri"/>
          <w:b/>
          <w:sz w:val="20"/>
        </w:rPr>
        <w:tab/>
      </w:r>
      <w:r>
        <w:rPr>
          <w:rFonts w:ascii="Calibri" w:hAnsi="Calibri"/>
          <w:b/>
          <w:sz w:val="20"/>
        </w:rPr>
        <w:tab/>
      </w:r>
      <w:r>
        <w:rPr>
          <w:rFonts w:ascii="Calibri" w:hAnsi="Calibri"/>
          <w:b/>
          <w:sz w:val="20"/>
        </w:rPr>
        <w:tab/>
      </w:r>
      <w:r w:rsidRPr="007751CF">
        <w:rPr>
          <w:rFonts w:ascii="Calibri" w:hAnsi="Calibri" w:cs="Arial"/>
          <w:b/>
          <w:bCs/>
          <w:i/>
          <w:iCs/>
          <w:sz w:val="20"/>
        </w:rPr>
        <w:t>March 2019</w:t>
      </w:r>
    </w:p>
    <w:p w14:paraId="2A0BB5A4" w14:textId="4B9FF3FF" w:rsidR="009D1011" w:rsidRPr="00522DF1" w:rsidRDefault="009D1011" w:rsidP="009D1011">
      <w:pPr>
        <w:pStyle w:val="ListParagraph"/>
        <w:numPr>
          <w:ilvl w:val="0"/>
          <w:numId w:val="26"/>
        </w:numPr>
        <w:tabs>
          <w:tab w:val="left" w:pos="720"/>
        </w:tabs>
        <w:rPr>
          <w:rFonts w:ascii="Calibri" w:hAnsi="Calibri"/>
          <w:sz w:val="20"/>
        </w:rPr>
      </w:pPr>
      <w:r w:rsidRPr="00522DF1">
        <w:rPr>
          <w:rFonts w:ascii="Calibri" w:hAnsi="Calibri"/>
          <w:sz w:val="20"/>
        </w:rPr>
        <w:t xml:space="preserve">Chosen </w:t>
      </w:r>
      <w:r w:rsidR="00522DF1">
        <w:rPr>
          <w:rFonts w:ascii="Calibri" w:hAnsi="Calibri"/>
          <w:sz w:val="20"/>
        </w:rPr>
        <w:t>for PSAT score among top 0.5%</w:t>
      </w:r>
      <w:r w:rsidR="000536D8">
        <w:rPr>
          <w:rFonts w:ascii="Calibri" w:hAnsi="Calibri"/>
          <w:sz w:val="20"/>
        </w:rPr>
        <w:t xml:space="preserve"> of students</w:t>
      </w:r>
      <w:r w:rsidR="00522DF1">
        <w:rPr>
          <w:rFonts w:ascii="Calibri" w:hAnsi="Calibri"/>
          <w:sz w:val="20"/>
        </w:rPr>
        <w:t xml:space="preserve"> in Texas</w:t>
      </w:r>
    </w:p>
    <w:sectPr w:rsidR="009D1011" w:rsidRPr="00522DF1" w:rsidSect="00612E72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Garamond">
    <w:altName w:val="Cambria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216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000002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0000003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0000004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0000005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0000006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0000007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0000008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0000009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6A33D8A"/>
    <w:multiLevelType w:val="hybridMultilevel"/>
    <w:tmpl w:val="27BA87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7DA680E"/>
    <w:multiLevelType w:val="hybridMultilevel"/>
    <w:tmpl w:val="47363F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141137E"/>
    <w:multiLevelType w:val="hybridMultilevel"/>
    <w:tmpl w:val="E7B8001E"/>
    <w:lvl w:ilvl="0" w:tplc="1A684C3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A3E68BA"/>
    <w:multiLevelType w:val="hybridMultilevel"/>
    <w:tmpl w:val="C584F4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FFD2912"/>
    <w:multiLevelType w:val="hybridMultilevel"/>
    <w:tmpl w:val="C9729D0E"/>
    <w:lvl w:ilvl="0" w:tplc="FBCC4D3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B92C6F0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70864F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CA4074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90426C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50344A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13642B4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D1A89B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B74666D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50011AE"/>
    <w:multiLevelType w:val="hybridMultilevel"/>
    <w:tmpl w:val="DEB8F6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8792D29"/>
    <w:multiLevelType w:val="hybridMultilevel"/>
    <w:tmpl w:val="6570FC70"/>
    <w:lvl w:ilvl="0" w:tplc="3ED8FCF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2F345F"/>
    <w:multiLevelType w:val="hybridMultilevel"/>
    <w:tmpl w:val="A5E8342E"/>
    <w:lvl w:ilvl="0" w:tplc="1A684C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E41E91"/>
    <w:multiLevelType w:val="hybridMultilevel"/>
    <w:tmpl w:val="4A668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214DF2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216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C1575C7"/>
    <w:multiLevelType w:val="hybridMultilevel"/>
    <w:tmpl w:val="604A671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9B1906"/>
    <w:multiLevelType w:val="hybridMultilevel"/>
    <w:tmpl w:val="3CC485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5FA0E33"/>
    <w:multiLevelType w:val="hybridMultilevel"/>
    <w:tmpl w:val="C33C6ED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5A39021B"/>
    <w:multiLevelType w:val="hybridMultilevel"/>
    <w:tmpl w:val="ED92B5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B477EDE"/>
    <w:multiLevelType w:val="hybridMultilevel"/>
    <w:tmpl w:val="ADBC9DEE"/>
    <w:lvl w:ilvl="0" w:tplc="4B904B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5DA1A9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048D7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E201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069D9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098E8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B6CD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60E9A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2D827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"/>
  </w:num>
  <w:num w:numId="11">
    <w:abstractNumId w:val="23"/>
  </w:num>
  <w:num w:numId="12">
    <w:abstractNumId w:val="13"/>
  </w:num>
  <w:num w:numId="13">
    <w:abstractNumId w:val="18"/>
  </w:num>
  <w:num w:numId="14">
    <w:abstractNumId w:val="0"/>
  </w:num>
  <w:num w:numId="15">
    <w:abstractNumId w:val="19"/>
  </w:num>
  <w:num w:numId="16">
    <w:abstractNumId w:val="16"/>
  </w:num>
  <w:num w:numId="17">
    <w:abstractNumId w:val="11"/>
  </w:num>
  <w:num w:numId="18">
    <w:abstractNumId w:val="15"/>
  </w:num>
  <w:num w:numId="19">
    <w:abstractNumId w:val="21"/>
  </w:num>
  <w:num w:numId="20">
    <w:abstractNumId w:val="14"/>
  </w:num>
  <w:num w:numId="21">
    <w:abstractNumId w:val="12"/>
  </w:num>
  <w:num w:numId="22">
    <w:abstractNumId w:val="9"/>
  </w:num>
  <w:num w:numId="23">
    <w:abstractNumId w:val="22"/>
  </w:num>
  <w:num w:numId="24">
    <w:abstractNumId w:val="17"/>
  </w:num>
  <w:num w:numId="25">
    <w:abstractNumId w:val="10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1008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3DB"/>
    <w:rsid w:val="000134C1"/>
    <w:rsid w:val="000338ED"/>
    <w:rsid w:val="00043443"/>
    <w:rsid w:val="00047B55"/>
    <w:rsid w:val="00052672"/>
    <w:rsid w:val="000536D8"/>
    <w:rsid w:val="00054804"/>
    <w:rsid w:val="00062F1F"/>
    <w:rsid w:val="00066EDB"/>
    <w:rsid w:val="0006709A"/>
    <w:rsid w:val="0007386A"/>
    <w:rsid w:val="0007754C"/>
    <w:rsid w:val="00085DE4"/>
    <w:rsid w:val="000A639B"/>
    <w:rsid w:val="000A6F2E"/>
    <w:rsid w:val="000A7984"/>
    <w:rsid w:val="000B715E"/>
    <w:rsid w:val="000E113D"/>
    <w:rsid w:val="000F70C1"/>
    <w:rsid w:val="00106814"/>
    <w:rsid w:val="00106822"/>
    <w:rsid w:val="00107E9A"/>
    <w:rsid w:val="00114A48"/>
    <w:rsid w:val="00115A18"/>
    <w:rsid w:val="00121134"/>
    <w:rsid w:val="00141F84"/>
    <w:rsid w:val="00171FC9"/>
    <w:rsid w:val="00184DBA"/>
    <w:rsid w:val="0019080D"/>
    <w:rsid w:val="001D0C5A"/>
    <w:rsid w:val="001E0E99"/>
    <w:rsid w:val="001F188B"/>
    <w:rsid w:val="00207352"/>
    <w:rsid w:val="00211D46"/>
    <w:rsid w:val="00212C8B"/>
    <w:rsid w:val="00223E89"/>
    <w:rsid w:val="002323D1"/>
    <w:rsid w:val="002343B8"/>
    <w:rsid w:val="00242E3E"/>
    <w:rsid w:val="00250DC0"/>
    <w:rsid w:val="00250E02"/>
    <w:rsid w:val="00262534"/>
    <w:rsid w:val="002718E1"/>
    <w:rsid w:val="00277BD6"/>
    <w:rsid w:val="002837A7"/>
    <w:rsid w:val="002934AD"/>
    <w:rsid w:val="00293AEE"/>
    <w:rsid w:val="002B0E45"/>
    <w:rsid w:val="002B28DE"/>
    <w:rsid w:val="002C3B9E"/>
    <w:rsid w:val="002C64A5"/>
    <w:rsid w:val="002C7253"/>
    <w:rsid w:val="002D66F5"/>
    <w:rsid w:val="002E1901"/>
    <w:rsid w:val="002E5624"/>
    <w:rsid w:val="003079AB"/>
    <w:rsid w:val="00323971"/>
    <w:rsid w:val="003320AB"/>
    <w:rsid w:val="003351BA"/>
    <w:rsid w:val="00342CAC"/>
    <w:rsid w:val="00345E02"/>
    <w:rsid w:val="00354B28"/>
    <w:rsid w:val="00364821"/>
    <w:rsid w:val="003753DB"/>
    <w:rsid w:val="00375DC5"/>
    <w:rsid w:val="00377AEA"/>
    <w:rsid w:val="00391786"/>
    <w:rsid w:val="003A6837"/>
    <w:rsid w:val="003B0A64"/>
    <w:rsid w:val="003B190C"/>
    <w:rsid w:val="003C6A7A"/>
    <w:rsid w:val="003D1714"/>
    <w:rsid w:val="003E1127"/>
    <w:rsid w:val="003E3A1B"/>
    <w:rsid w:val="003E432B"/>
    <w:rsid w:val="003F4C8F"/>
    <w:rsid w:val="003F6E80"/>
    <w:rsid w:val="004221E1"/>
    <w:rsid w:val="004346A4"/>
    <w:rsid w:val="004362B6"/>
    <w:rsid w:val="0044248D"/>
    <w:rsid w:val="004465E1"/>
    <w:rsid w:val="00455E53"/>
    <w:rsid w:val="00460BFC"/>
    <w:rsid w:val="00463B5A"/>
    <w:rsid w:val="0048079A"/>
    <w:rsid w:val="00486A99"/>
    <w:rsid w:val="004A36AE"/>
    <w:rsid w:val="004B72B0"/>
    <w:rsid w:val="004C0FA2"/>
    <w:rsid w:val="004D0ABA"/>
    <w:rsid w:val="004D7217"/>
    <w:rsid w:val="004E10DF"/>
    <w:rsid w:val="004E692A"/>
    <w:rsid w:val="004F31D4"/>
    <w:rsid w:val="00504564"/>
    <w:rsid w:val="00511B51"/>
    <w:rsid w:val="00522DF1"/>
    <w:rsid w:val="00524847"/>
    <w:rsid w:val="0054066E"/>
    <w:rsid w:val="00542543"/>
    <w:rsid w:val="00552D41"/>
    <w:rsid w:val="00556AB8"/>
    <w:rsid w:val="0057653D"/>
    <w:rsid w:val="00583BE6"/>
    <w:rsid w:val="00586A74"/>
    <w:rsid w:val="0059071C"/>
    <w:rsid w:val="00591BC9"/>
    <w:rsid w:val="005920C5"/>
    <w:rsid w:val="005A614A"/>
    <w:rsid w:val="005B2E6C"/>
    <w:rsid w:val="005B5087"/>
    <w:rsid w:val="005D7E2F"/>
    <w:rsid w:val="005E1BEC"/>
    <w:rsid w:val="005F0149"/>
    <w:rsid w:val="005F2703"/>
    <w:rsid w:val="00604570"/>
    <w:rsid w:val="0061062A"/>
    <w:rsid w:val="00612E72"/>
    <w:rsid w:val="00627051"/>
    <w:rsid w:val="00633255"/>
    <w:rsid w:val="00641D8B"/>
    <w:rsid w:val="0064583B"/>
    <w:rsid w:val="00671564"/>
    <w:rsid w:val="00673B42"/>
    <w:rsid w:val="006766F6"/>
    <w:rsid w:val="00682357"/>
    <w:rsid w:val="006B1609"/>
    <w:rsid w:val="006C43E3"/>
    <w:rsid w:val="00700E17"/>
    <w:rsid w:val="00705C62"/>
    <w:rsid w:val="00707402"/>
    <w:rsid w:val="007139DC"/>
    <w:rsid w:val="0072158B"/>
    <w:rsid w:val="0072159C"/>
    <w:rsid w:val="0073659A"/>
    <w:rsid w:val="00742469"/>
    <w:rsid w:val="0074490D"/>
    <w:rsid w:val="007452CB"/>
    <w:rsid w:val="00757092"/>
    <w:rsid w:val="00757F9F"/>
    <w:rsid w:val="0076039B"/>
    <w:rsid w:val="007725E7"/>
    <w:rsid w:val="00774EA3"/>
    <w:rsid w:val="007751CF"/>
    <w:rsid w:val="007777BB"/>
    <w:rsid w:val="007778AC"/>
    <w:rsid w:val="00781FBF"/>
    <w:rsid w:val="007B30F4"/>
    <w:rsid w:val="007D1360"/>
    <w:rsid w:val="007D5195"/>
    <w:rsid w:val="007E735D"/>
    <w:rsid w:val="007F1543"/>
    <w:rsid w:val="008029D3"/>
    <w:rsid w:val="008105F4"/>
    <w:rsid w:val="0082515B"/>
    <w:rsid w:val="00850311"/>
    <w:rsid w:val="008578D3"/>
    <w:rsid w:val="00857D03"/>
    <w:rsid w:val="00862F93"/>
    <w:rsid w:val="00871486"/>
    <w:rsid w:val="008766A6"/>
    <w:rsid w:val="008B47FB"/>
    <w:rsid w:val="008B747D"/>
    <w:rsid w:val="008C02A5"/>
    <w:rsid w:val="008C36CC"/>
    <w:rsid w:val="008D093A"/>
    <w:rsid w:val="008D54FB"/>
    <w:rsid w:val="008E5358"/>
    <w:rsid w:val="008F508F"/>
    <w:rsid w:val="008F6D72"/>
    <w:rsid w:val="00915B19"/>
    <w:rsid w:val="0092052E"/>
    <w:rsid w:val="00940626"/>
    <w:rsid w:val="00957F2B"/>
    <w:rsid w:val="00967F7C"/>
    <w:rsid w:val="00977372"/>
    <w:rsid w:val="00983C75"/>
    <w:rsid w:val="00984990"/>
    <w:rsid w:val="00990E4E"/>
    <w:rsid w:val="009961E1"/>
    <w:rsid w:val="00997FDC"/>
    <w:rsid w:val="009A4DF9"/>
    <w:rsid w:val="009B60AE"/>
    <w:rsid w:val="009B6539"/>
    <w:rsid w:val="009D1011"/>
    <w:rsid w:val="009D1AA9"/>
    <w:rsid w:val="009E2F81"/>
    <w:rsid w:val="009E740F"/>
    <w:rsid w:val="00A016E8"/>
    <w:rsid w:val="00A3381F"/>
    <w:rsid w:val="00A35E93"/>
    <w:rsid w:val="00A50237"/>
    <w:rsid w:val="00A54403"/>
    <w:rsid w:val="00A622A6"/>
    <w:rsid w:val="00A8578A"/>
    <w:rsid w:val="00A86B33"/>
    <w:rsid w:val="00A96024"/>
    <w:rsid w:val="00AA67CE"/>
    <w:rsid w:val="00AB0386"/>
    <w:rsid w:val="00AF21AB"/>
    <w:rsid w:val="00B0140A"/>
    <w:rsid w:val="00B1049C"/>
    <w:rsid w:val="00B1505B"/>
    <w:rsid w:val="00B15E90"/>
    <w:rsid w:val="00B42731"/>
    <w:rsid w:val="00B43D1E"/>
    <w:rsid w:val="00B83309"/>
    <w:rsid w:val="00B9527C"/>
    <w:rsid w:val="00BA3E88"/>
    <w:rsid w:val="00BB609A"/>
    <w:rsid w:val="00BC57D0"/>
    <w:rsid w:val="00BD16D8"/>
    <w:rsid w:val="00BD1CE8"/>
    <w:rsid w:val="00BD3941"/>
    <w:rsid w:val="00BE13ED"/>
    <w:rsid w:val="00BE4A5B"/>
    <w:rsid w:val="00BE6EDB"/>
    <w:rsid w:val="00C0297A"/>
    <w:rsid w:val="00C07134"/>
    <w:rsid w:val="00C149C8"/>
    <w:rsid w:val="00C17725"/>
    <w:rsid w:val="00C33471"/>
    <w:rsid w:val="00C37A44"/>
    <w:rsid w:val="00C43FDD"/>
    <w:rsid w:val="00C44D0A"/>
    <w:rsid w:val="00C51F83"/>
    <w:rsid w:val="00C57B00"/>
    <w:rsid w:val="00C57FBF"/>
    <w:rsid w:val="00C75D47"/>
    <w:rsid w:val="00C91629"/>
    <w:rsid w:val="00CB3F30"/>
    <w:rsid w:val="00CC0B4B"/>
    <w:rsid w:val="00CC4A65"/>
    <w:rsid w:val="00CC797E"/>
    <w:rsid w:val="00CD5293"/>
    <w:rsid w:val="00CD7939"/>
    <w:rsid w:val="00CF706E"/>
    <w:rsid w:val="00D066E5"/>
    <w:rsid w:val="00D113F1"/>
    <w:rsid w:val="00D24F09"/>
    <w:rsid w:val="00D34FE7"/>
    <w:rsid w:val="00D513D0"/>
    <w:rsid w:val="00D56563"/>
    <w:rsid w:val="00D90F4E"/>
    <w:rsid w:val="00D928BE"/>
    <w:rsid w:val="00DB22A2"/>
    <w:rsid w:val="00DC6A6B"/>
    <w:rsid w:val="00DD2E22"/>
    <w:rsid w:val="00DD5D0F"/>
    <w:rsid w:val="00DE2B5B"/>
    <w:rsid w:val="00DE7B7A"/>
    <w:rsid w:val="00DF455D"/>
    <w:rsid w:val="00E00210"/>
    <w:rsid w:val="00E05CAB"/>
    <w:rsid w:val="00E12175"/>
    <w:rsid w:val="00E12209"/>
    <w:rsid w:val="00E12A14"/>
    <w:rsid w:val="00E2442E"/>
    <w:rsid w:val="00E31661"/>
    <w:rsid w:val="00E32020"/>
    <w:rsid w:val="00E45AAF"/>
    <w:rsid w:val="00E45F77"/>
    <w:rsid w:val="00E47E06"/>
    <w:rsid w:val="00E504A7"/>
    <w:rsid w:val="00E52627"/>
    <w:rsid w:val="00E53024"/>
    <w:rsid w:val="00E548E7"/>
    <w:rsid w:val="00E6525A"/>
    <w:rsid w:val="00E74A6E"/>
    <w:rsid w:val="00E810C9"/>
    <w:rsid w:val="00E81AAF"/>
    <w:rsid w:val="00E967FE"/>
    <w:rsid w:val="00EA169F"/>
    <w:rsid w:val="00EA6DBF"/>
    <w:rsid w:val="00EB1D81"/>
    <w:rsid w:val="00EB7DC9"/>
    <w:rsid w:val="00EC30D6"/>
    <w:rsid w:val="00ED0E87"/>
    <w:rsid w:val="00EF4A12"/>
    <w:rsid w:val="00F02BE1"/>
    <w:rsid w:val="00F2654F"/>
    <w:rsid w:val="00F36FED"/>
    <w:rsid w:val="00F60EF0"/>
    <w:rsid w:val="00F62EF7"/>
    <w:rsid w:val="00F75AD6"/>
    <w:rsid w:val="00F775BD"/>
    <w:rsid w:val="00F857E9"/>
    <w:rsid w:val="00FC29D6"/>
    <w:rsid w:val="00FE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C61DF36"/>
  <w15:docId w15:val="{4A77EEEC-4107-E84A-A3DC-6B5F17672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D5195"/>
    <w:rPr>
      <w:rFonts w:ascii="AGaramond" w:hAnsi="AGaramond"/>
      <w:sz w:val="24"/>
    </w:rPr>
  </w:style>
  <w:style w:type="paragraph" w:styleId="Heading1">
    <w:name w:val="heading 1"/>
    <w:basedOn w:val="Normal"/>
    <w:next w:val="Normal"/>
    <w:qFormat/>
    <w:rsid w:val="007D5195"/>
    <w:pPr>
      <w:keepNext/>
      <w:outlineLvl w:val="0"/>
    </w:pPr>
    <w:rPr>
      <w:rFonts w:ascii="Garamond" w:hAnsi="Garamond"/>
      <w:b/>
      <w:sz w:val="22"/>
    </w:rPr>
  </w:style>
  <w:style w:type="paragraph" w:styleId="Heading2">
    <w:name w:val="heading 2"/>
    <w:basedOn w:val="Normal"/>
    <w:next w:val="Normal"/>
    <w:qFormat/>
    <w:rsid w:val="007D5195"/>
    <w:pPr>
      <w:keepNext/>
      <w:ind w:left="720" w:hanging="720"/>
      <w:outlineLvl w:val="1"/>
    </w:pPr>
    <w:rPr>
      <w:rFonts w:ascii="Garamond" w:hAnsi="Garamond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D5195"/>
    <w:rPr>
      <w:color w:val="0000FF"/>
      <w:u w:val="single"/>
    </w:rPr>
  </w:style>
  <w:style w:type="paragraph" w:styleId="Title">
    <w:name w:val="Title"/>
    <w:basedOn w:val="Normal"/>
    <w:qFormat/>
    <w:rsid w:val="007D5195"/>
    <w:pPr>
      <w:jc w:val="center"/>
    </w:pPr>
    <w:rPr>
      <w:rFonts w:ascii="Garamond" w:hAnsi="Garamond"/>
      <w:b/>
      <w:bCs/>
      <w:spacing w:val="40"/>
      <w:sz w:val="36"/>
    </w:rPr>
  </w:style>
  <w:style w:type="paragraph" w:styleId="BodyTextIndent">
    <w:name w:val="Body Text Indent"/>
    <w:basedOn w:val="Normal"/>
    <w:rsid w:val="007D5195"/>
    <w:pPr>
      <w:ind w:left="1080" w:hanging="360"/>
    </w:pPr>
    <w:rPr>
      <w:rFonts w:ascii="Garamond" w:hAnsi="Garamond"/>
      <w:sz w:val="22"/>
    </w:rPr>
  </w:style>
  <w:style w:type="character" w:styleId="CommentReference">
    <w:name w:val="annotation reference"/>
    <w:basedOn w:val="DefaultParagraphFont"/>
    <w:rsid w:val="007D5195"/>
    <w:rPr>
      <w:sz w:val="16"/>
      <w:szCs w:val="16"/>
    </w:rPr>
  </w:style>
  <w:style w:type="paragraph" w:styleId="CommentText">
    <w:name w:val="annotation text"/>
    <w:basedOn w:val="Normal"/>
    <w:link w:val="CommentTextChar"/>
    <w:rsid w:val="007D5195"/>
    <w:rPr>
      <w:sz w:val="20"/>
    </w:rPr>
  </w:style>
  <w:style w:type="paragraph" w:styleId="BodyTextIndent2">
    <w:name w:val="Body Text Indent 2"/>
    <w:basedOn w:val="Normal"/>
    <w:rsid w:val="007D5195"/>
    <w:pPr>
      <w:ind w:left="1080" w:hanging="360"/>
    </w:pPr>
    <w:rPr>
      <w:rFonts w:ascii="Garamond" w:hAnsi="Garamond"/>
      <w:sz w:val="20"/>
    </w:rPr>
  </w:style>
  <w:style w:type="paragraph" w:styleId="ListParagraph">
    <w:name w:val="List Paragraph"/>
    <w:basedOn w:val="Normal"/>
    <w:uiPriority w:val="34"/>
    <w:qFormat/>
    <w:rsid w:val="00757092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0A6F2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A6F2E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B190C"/>
    <w:rPr>
      <w:b/>
      <w:bCs/>
    </w:rPr>
  </w:style>
  <w:style w:type="character" w:customStyle="1" w:styleId="CommentTextChar">
    <w:name w:val="Comment Text Char"/>
    <w:basedOn w:val="DefaultParagraphFont"/>
    <w:link w:val="CommentText"/>
    <w:rsid w:val="003B190C"/>
    <w:rPr>
      <w:rFonts w:ascii="AGaramond" w:hAnsi="AGaramond"/>
    </w:rPr>
  </w:style>
  <w:style w:type="character" w:customStyle="1" w:styleId="CommentSubjectChar">
    <w:name w:val="Comment Subject Char"/>
    <w:basedOn w:val="CommentTextChar"/>
    <w:link w:val="CommentSubject"/>
    <w:semiHidden/>
    <w:rsid w:val="003B190C"/>
    <w:rPr>
      <w:rFonts w:ascii="AGaramond" w:hAnsi="AGaramond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A09C300-941E-1B4A-AE50-3BE1912E8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Erica Rhodes</vt:lpstr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Erica Rhodes</dc:title>
  <dc:creator>LACS</dc:creator>
  <cp:lastModifiedBy>Khalil, Jibran</cp:lastModifiedBy>
  <cp:revision>2</cp:revision>
  <cp:lastPrinted>2020-03-15T20:47:00Z</cp:lastPrinted>
  <dcterms:created xsi:type="dcterms:W3CDTF">2020-03-15T20:50:00Z</dcterms:created>
  <dcterms:modified xsi:type="dcterms:W3CDTF">2020-03-15T20:50:00Z</dcterms:modified>
</cp:coreProperties>
</file>